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8895B7" w14:textId="77777777" w:rsidR="00890FD3" w:rsidRDefault="00890FD3">
      <w:pPr>
        <w:pStyle w:val="Corpotesto"/>
      </w:pPr>
      <w:r>
        <w:rPr>
          <w:b/>
          <w:sz w:val="20"/>
          <w:u w:val="single"/>
        </w:rPr>
        <w:t>TRASMISSIONE VIA PEC</w:t>
      </w:r>
    </w:p>
    <w:p w14:paraId="4FE473E8" w14:textId="77777777" w:rsidR="00890FD3" w:rsidRDefault="00890FD3">
      <w:pPr>
        <w:pStyle w:val="Corpotesto"/>
      </w:pPr>
      <w:r>
        <w:rPr>
          <w:i/>
          <w:color w:val="000000"/>
          <w:sz w:val="16"/>
          <w:szCs w:val="16"/>
        </w:rPr>
        <w:t>N° di prot. nell'oggetto del messaggio PEC.</w:t>
      </w:r>
    </w:p>
    <w:p w14:paraId="0A3F70BD" w14:textId="77777777" w:rsidR="00890FD3" w:rsidRDefault="00890FD3">
      <w:pPr>
        <w:pStyle w:val="Corpotesto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72"/>
          <w:tab w:val="left" w:pos="9792"/>
        </w:tabs>
        <w:ind w:right="-2"/>
      </w:pPr>
      <w:r>
        <w:rPr>
          <w:bCs/>
          <w:i/>
          <w:color w:val="000000"/>
          <w:sz w:val="22"/>
          <w:szCs w:val="22"/>
        </w:rPr>
        <w:t>Dati di prot. nell'allegato “segnatura.xml</w:t>
      </w:r>
    </w:p>
    <w:p w14:paraId="5E90139C" w14:textId="77777777" w:rsidR="00B97667" w:rsidRDefault="00B97667" w:rsidP="00B97667">
      <w:pPr>
        <w:rPr>
          <w:bCs/>
          <w:sz w:val="22"/>
          <w:szCs w:val="22"/>
        </w:rPr>
      </w:pPr>
    </w:p>
    <w:p w14:paraId="6409B5B4" w14:textId="77777777" w:rsidR="003C4BD6" w:rsidRDefault="00C72A45" w:rsidP="00B9766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 Spett.le</w:t>
      </w:r>
      <w:r w:rsidR="00B97667">
        <w:rPr>
          <w:bCs/>
          <w:sz w:val="22"/>
          <w:szCs w:val="22"/>
        </w:rPr>
        <w:t xml:space="preserve"> </w:t>
      </w:r>
    </w:p>
    <w:p w14:paraId="3ED4B3E3" w14:textId="130FE67B" w:rsidR="00890FD3" w:rsidRDefault="00C72A45" w:rsidP="00B97667">
      <w:r>
        <w:t>{{</w:t>
      </w:r>
      <w:proofErr w:type="spellStart"/>
      <w:r>
        <w:t>dati_terzo_resp</w:t>
      </w:r>
      <w:proofErr w:type="spellEnd"/>
      <w:r>
        <w:t>}}</w:t>
      </w:r>
    </w:p>
    <w:p w14:paraId="0E3BE07B" w14:textId="21582AC2" w:rsidR="003C4BD6" w:rsidRDefault="003C4BD6" w:rsidP="003C4BD6">
      <w:r>
        <w:t>{{</w:t>
      </w:r>
      <w:proofErr w:type="spellStart"/>
      <w:r>
        <w:t>via_terzo_resp</w:t>
      </w:r>
      <w:proofErr w:type="spellEnd"/>
      <w:r>
        <w:t>}}</w:t>
      </w:r>
    </w:p>
    <w:p w14:paraId="5266ADF8" w14:textId="43AB9085" w:rsidR="003C4BD6" w:rsidRDefault="003C4BD6" w:rsidP="003C4BD6">
      <w:r>
        <w:t>{{</w:t>
      </w:r>
      <w:proofErr w:type="spellStart"/>
      <w:r>
        <w:t>cap_terzo_resp</w:t>
      </w:r>
      <w:proofErr w:type="spellEnd"/>
      <w:r>
        <w:t>}}</w:t>
      </w:r>
    </w:p>
    <w:p w14:paraId="297C83EA" w14:textId="7C9E624F" w:rsidR="00C72A45" w:rsidRPr="003C4BD6" w:rsidRDefault="003C4BD6" w:rsidP="003C4BD6">
      <w:r>
        <w:t>{{</w:t>
      </w:r>
      <w:proofErr w:type="spellStart"/>
      <w:proofErr w:type="gramStart"/>
      <w:r>
        <w:t>email</w:t>
      </w:r>
      <w:proofErr w:type="gramEnd"/>
      <w:r>
        <w:t>_terzo_resp</w:t>
      </w:r>
      <w:proofErr w:type="spellEnd"/>
      <w:r>
        <w:t>}}</w:t>
      </w:r>
    </w:p>
    <w:p w14:paraId="51518B03" w14:textId="72F6FADF" w:rsidR="00B97667" w:rsidRDefault="00C72A45">
      <w:pPr>
        <w:rPr>
          <w:bCs/>
          <w:i/>
          <w:iCs/>
          <w:sz w:val="22"/>
        </w:rPr>
      </w:pPr>
      <w:r>
        <w:rPr>
          <w:bCs/>
          <w:i/>
          <w:iCs/>
          <w:sz w:val="22"/>
        </w:rPr>
        <w:t>(</w:t>
      </w:r>
      <w:r>
        <w:rPr>
          <w:bCs/>
          <w:i/>
          <w:iCs/>
          <w:sz w:val="22"/>
          <w:lang w:eastAsia="it-IT"/>
        </w:rPr>
        <w:t>Terzo Responsabile</w:t>
      </w:r>
      <w:r>
        <w:rPr>
          <w:bCs/>
          <w:i/>
          <w:iCs/>
          <w:sz w:val="22"/>
        </w:rPr>
        <w:t>)</w:t>
      </w:r>
    </w:p>
    <w:p w14:paraId="08033726" w14:textId="77777777" w:rsidR="003C4BD6" w:rsidRPr="003C4BD6" w:rsidRDefault="003C4BD6">
      <w:pPr>
        <w:rPr>
          <w:bCs/>
          <w:i/>
          <w:iCs/>
          <w:sz w:val="22"/>
        </w:rPr>
      </w:pPr>
    </w:p>
    <w:p w14:paraId="0105F245" w14:textId="165EE3B0" w:rsidR="00890FD3" w:rsidRDefault="00C72A45">
      <w:pPr>
        <w:rPr>
          <w:bCs/>
        </w:rPr>
      </w:pPr>
      <w:r>
        <w:rPr>
          <w:bCs/>
        </w:rPr>
        <w:t>{{</w:t>
      </w:r>
      <w:proofErr w:type="spellStart"/>
      <w:r>
        <w:rPr>
          <w:bCs/>
        </w:rPr>
        <w:t>dati_responsabile</w:t>
      </w:r>
      <w:proofErr w:type="spellEnd"/>
      <w:r>
        <w:rPr>
          <w:bCs/>
        </w:rPr>
        <w:t>}}</w:t>
      </w:r>
    </w:p>
    <w:p w14:paraId="7E676346" w14:textId="37F5FF52" w:rsidR="003C4BD6" w:rsidRDefault="003C4BD6" w:rsidP="003C4BD6">
      <w:r>
        <w:t>{{</w:t>
      </w:r>
      <w:proofErr w:type="spellStart"/>
      <w:r>
        <w:t>via_responsabile</w:t>
      </w:r>
      <w:proofErr w:type="spellEnd"/>
      <w:r>
        <w:t>}}</w:t>
      </w:r>
    </w:p>
    <w:p w14:paraId="5F5876A7" w14:textId="15CF9121" w:rsidR="003C4BD6" w:rsidRDefault="003C4BD6" w:rsidP="003C4BD6">
      <w:r>
        <w:t>{{</w:t>
      </w:r>
      <w:proofErr w:type="spellStart"/>
      <w:r>
        <w:t>cap_responsabile</w:t>
      </w:r>
      <w:proofErr w:type="spellEnd"/>
      <w:r>
        <w:t>}}</w:t>
      </w:r>
    </w:p>
    <w:p w14:paraId="4DB97EA7" w14:textId="08D6229C" w:rsidR="00B97667" w:rsidRPr="003C4BD6" w:rsidRDefault="003C4BD6">
      <w:r>
        <w:t>{{</w:t>
      </w:r>
      <w:proofErr w:type="spellStart"/>
      <w:proofErr w:type="gramStart"/>
      <w:r>
        <w:t>email</w:t>
      </w:r>
      <w:proofErr w:type="gramEnd"/>
      <w:r>
        <w:t>_responsabile</w:t>
      </w:r>
      <w:proofErr w:type="spellEnd"/>
      <w:r>
        <w:t>}}</w:t>
      </w:r>
      <w:r w:rsidR="00C72A45">
        <w:rPr>
          <w:bCs/>
        </w:rPr>
        <w:tab/>
      </w:r>
      <w:r w:rsidR="00C72A45">
        <w:rPr>
          <w:bCs/>
        </w:rPr>
        <w:tab/>
      </w:r>
      <w:r w:rsidR="00C72A45">
        <w:rPr>
          <w:bCs/>
        </w:rPr>
        <w:tab/>
      </w:r>
    </w:p>
    <w:p w14:paraId="49B71C38" w14:textId="63C66910" w:rsidR="00C72A45" w:rsidRDefault="00C72A45">
      <w:pPr>
        <w:rPr>
          <w:bCs/>
        </w:rPr>
      </w:pPr>
      <w:r>
        <w:rPr>
          <w:bCs/>
        </w:rPr>
        <w:t>(RESPONSABILE)</w:t>
      </w:r>
    </w:p>
    <w:p w14:paraId="79DDB030" w14:textId="77777777" w:rsidR="00B97667" w:rsidRDefault="00B97667">
      <w:pPr>
        <w:rPr>
          <w:bCs/>
        </w:rPr>
      </w:pPr>
    </w:p>
    <w:p w14:paraId="4CD4C86E" w14:textId="77777777" w:rsidR="003C4BD6" w:rsidRDefault="00C72A45" w:rsidP="003C4BD6">
      <w:pPr>
        <w:rPr>
          <w:bCs/>
          <w:sz w:val="22"/>
          <w:szCs w:val="22"/>
        </w:rPr>
      </w:pPr>
      <w:r w:rsidRPr="00A572E4">
        <w:rPr>
          <w:bCs/>
          <w:sz w:val="22"/>
          <w:szCs w:val="22"/>
        </w:rPr>
        <w:t>E p.c. alla</w:t>
      </w:r>
      <w:r w:rsidR="003C4BD6">
        <w:rPr>
          <w:bCs/>
          <w:sz w:val="22"/>
          <w:szCs w:val="22"/>
        </w:rPr>
        <w:t xml:space="preserve"> </w:t>
      </w:r>
    </w:p>
    <w:p w14:paraId="2D6F1BCE" w14:textId="1A8A75C5" w:rsidR="003C4BD6" w:rsidRDefault="003C4BD6" w:rsidP="003C4BD6">
      <w:pPr>
        <w:rPr>
          <w:bCs/>
          <w:sz w:val="22"/>
          <w:szCs w:val="22"/>
        </w:rPr>
      </w:pPr>
      <w:r w:rsidRPr="00A572E4">
        <w:rPr>
          <w:bCs/>
          <w:sz w:val="22"/>
          <w:szCs w:val="22"/>
        </w:rPr>
        <w:t>{{</w:t>
      </w:r>
      <w:proofErr w:type="spellStart"/>
      <w:r w:rsidRPr="00A572E4">
        <w:rPr>
          <w:bCs/>
          <w:sz w:val="22"/>
          <w:szCs w:val="22"/>
        </w:rPr>
        <w:t>dati_pc</w:t>
      </w:r>
      <w:proofErr w:type="spellEnd"/>
      <w:r w:rsidRPr="00A572E4">
        <w:rPr>
          <w:bCs/>
          <w:sz w:val="22"/>
          <w:szCs w:val="22"/>
        </w:rPr>
        <w:t>}}</w:t>
      </w:r>
    </w:p>
    <w:p w14:paraId="3E683F0E" w14:textId="716969CC" w:rsidR="003C4BD6" w:rsidRPr="00A572E4" w:rsidRDefault="003C4BD6" w:rsidP="003C4BD6">
      <w:pPr>
        <w:rPr>
          <w:bCs/>
          <w:sz w:val="22"/>
          <w:szCs w:val="22"/>
        </w:rPr>
      </w:pPr>
      <w:r w:rsidRPr="00A572E4">
        <w:rPr>
          <w:bCs/>
          <w:sz w:val="22"/>
          <w:szCs w:val="22"/>
        </w:rPr>
        <w:t>{{</w:t>
      </w:r>
      <w:proofErr w:type="spellStart"/>
      <w:r>
        <w:rPr>
          <w:bCs/>
          <w:sz w:val="22"/>
          <w:szCs w:val="22"/>
        </w:rPr>
        <w:t>via</w:t>
      </w:r>
      <w:r w:rsidRPr="00A572E4">
        <w:rPr>
          <w:bCs/>
          <w:sz w:val="22"/>
          <w:szCs w:val="22"/>
        </w:rPr>
        <w:t>_pc</w:t>
      </w:r>
      <w:proofErr w:type="spellEnd"/>
      <w:r w:rsidRPr="00A572E4">
        <w:rPr>
          <w:bCs/>
          <w:sz w:val="22"/>
          <w:szCs w:val="22"/>
        </w:rPr>
        <w:t>}}</w:t>
      </w:r>
    </w:p>
    <w:p w14:paraId="16F7ADFC" w14:textId="6FB2A2B3" w:rsidR="00B97667" w:rsidRDefault="003C4BD6">
      <w:pPr>
        <w:rPr>
          <w:bCs/>
          <w:sz w:val="22"/>
          <w:szCs w:val="22"/>
        </w:rPr>
      </w:pPr>
      <w:r w:rsidRPr="00A572E4">
        <w:rPr>
          <w:bCs/>
          <w:sz w:val="22"/>
          <w:szCs w:val="22"/>
        </w:rPr>
        <w:t>{{</w:t>
      </w:r>
      <w:proofErr w:type="spellStart"/>
      <w:r>
        <w:rPr>
          <w:bCs/>
          <w:sz w:val="22"/>
          <w:szCs w:val="22"/>
        </w:rPr>
        <w:t>cap</w:t>
      </w:r>
      <w:r w:rsidRPr="00A572E4">
        <w:rPr>
          <w:bCs/>
          <w:sz w:val="22"/>
          <w:szCs w:val="22"/>
        </w:rPr>
        <w:t>_pc</w:t>
      </w:r>
      <w:proofErr w:type="spellEnd"/>
      <w:r w:rsidRPr="00A572E4">
        <w:rPr>
          <w:bCs/>
          <w:sz w:val="22"/>
          <w:szCs w:val="22"/>
        </w:rPr>
        <w:t>}}</w:t>
      </w:r>
    </w:p>
    <w:p w14:paraId="0C4057EA" w14:textId="203BF75F" w:rsidR="003C4BD6" w:rsidRDefault="003C4BD6">
      <w:pPr>
        <w:rPr>
          <w:bCs/>
          <w:sz w:val="22"/>
          <w:szCs w:val="22"/>
        </w:rPr>
      </w:pPr>
      <w:r w:rsidRPr="00A572E4">
        <w:rPr>
          <w:bCs/>
          <w:sz w:val="22"/>
          <w:szCs w:val="22"/>
        </w:rPr>
        <w:t>{{</w:t>
      </w:r>
      <w:proofErr w:type="spellStart"/>
      <w:proofErr w:type="gramStart"/>
      <w:r>
        <w:rPr>
          <w:bCs/>
          <w:sz w:val="22"/>
          <w:szCs w:val="22"/>
        </w:rPr>
        <w:t>email</w:t>
      </w:r>
      <w:proofErr w:type="gramEnd"/>
      <w:r w:rsidRPr="00A572E4">
        <w:rPr>
          <w:bCs/>
          <w:sz w:val="22"/>
          <w:szCs w:val="22"/>
        </w:rPr>
        <w:t>_pc</w:t>
      </w:r>
      <w:proofErr w:type="spellEnd"/>
      <w:r w:rsidRPr="00A572E4">
        <w:rPr>
          <w:bCs/>
          <w:sz w:val="22"/>
          <w:szCs w:val="22"/>
        </w:rPr>
        <w:t>}}</w:t>
      </w:r>
    </w:p>
    <w:p w14:paraId="41F542A8" w14:textId="77777777" w:rsidR="00B36C5D" w:rsidRDefault="00B36C5D">
      <w:pPr>
        <w:rPr>
          <w:b/>
          <w:sz w:val="22"/>
          <w:szCs w:val="22"/>
        </w:rPr>
      </w:pPr>
    </w:p>
    <w:p w14:paraId="60A838C2" w14:textId="56E7B72D" w:rsidR="002F24C7" w:rsidRPr="00B97667" w:rsidRDefault="002F24C7">
      <w:pPr>
        <w:rPr>
          <w:b/>
          <w:sz w:val="22"/>
          <w:szCs w:val="22"/>
          <w:u w:val="single"/>
        </w:rPr>
      </w:pPr>
      <w:r w:rsidRPr="002F24C7">
        <w:rPr>
          <w:b/>
          <w:sz w:val="22"/>
          <w:szCs w:val="22"/>
        </w:rPr>
        <w:t xml:space="preserve">Rif. </w:t>
      </w:r>
      <w:r w:rsidR="004C5290">
        <w:rPr>
          <w:b/>
          <w:sz w:val="22"/>
          <w:szCs w:val="22"/>
        </w:rPr>
        <w:t>Ispezione n.</w:t>
      </w:r>
      <w:r w:rsidRPr="002F24C7">
        <w:rPr>
          <w:b/>
          <w:sz w:val="22"/>
          <w:szCs w:val="22"/>
        </w:rPr>
        <w:t>: {{</w:t>
      </w:r>
      <w:proofErr w:type="spellStart"/>
      <w:r w:rsidRPr="002F24C7">
        <w:rPr>
          <w:b/>
          <w:sz w:val="22"/>
          <w:szCs w:val="22"/>
        </w:rPr>
        <w:t>anno_gau</w:t>
      </w:r>
      <w:proofErr w:type="spellEnd"/>
      <w:r w:rsidRPr="002F24C7">
        <w:rPr>
          <w:b/>
          <w:sz w:val="22"/>
          <w:szCs w:val="22"/>
        </w:rPr>
        <w:t>}}</w:t>
      </w:r>
    </w:p>
    <w:p w14:paraId="72BD7106" w14:textId="77777777" w:rsidR="00B36C5D" w:rsidRDefault="00B36C5D" w:rsidP="002F24C7">
      <w:pPr>
        <w:rPr>
          <w:sz w:val="22"/>
          <w:szCs w:val="22"/>
        </w:rPr>
      </w:pPr>
    </w:p>
    <w:p w14:paraId="40BC6CD7" w14:textId="17A8391E" w:rsidR="00137108" w:rsidRPr="00137108" w:rsidRDefault="00890FD3" w:rsidP="00137108">
      <w:pPr>
        <w:rPr>
          <w:b/>
          <w:bCs/>
        </w:rPr>
      </w:pPr>
      <w:r w:rsidRPr="00137108">
        <w:rPr>
          <w:sz w:val="22"/>
          <w:szCs w:val="22"/>
        </w:rPr>
        <w:t>Oggetto</w:t>
      </w:r>
      <w:r>
        <w:rPr>
          <w:sz w:val="22"/>
          <w:szCs w:val="22"/>
        </w:rPr>
        <w:t>:</w:t>
      </w:r>
      <w:r w:rsidR="00137108">
        <w:rPr>
          <w:sz w:val="22"/>
          <w:szCs w:val="22"/>
        </w:rPr>
        <w:t xml:space="preserve"> </w:t>
      </w:r>
      <w:r w:rsidRPr="00137108">
        <w:rPr>
          <w:b/>
          <w:bCs/>
          <w:i/>
          <w:sz w:val="22"/>
          <w:szCs w:val="22"/>
        </w:rPr>
        <w:t xml:space="preserve">DPR 16/04/2013 n. 74 – Legge regionale 11/03/2015 n. 3 e </w:t>
      </w:r>
      <w:proofErr w:type="spellStart"/>
      <w:r w:rsidRPr="00137108">
        <w:rPr>
          <w:b/>
          <w:bCs/>
          <w:i/>
          <w:sz w:val="22"/>
          <w:szCs w:val="22"/>
        </w:rPr>
        <w:t>smi</w:t>
      </w:r>
      <w:proofErr w:type="spellEnd"/>
      <w:r w:rsidR="00137108" w:rsidRPr="00137108">
        <w:rPr>
          <w:b/>
          <w:bCs/>
        </w:rPr>
        <w:t xml:space="preserve"> </w:t>
      </w:r>
    </w:p>
    <w:p w14:paraId="035C6115" w14:textId="4AF2B8F5" w:rsidR="002F24C7" w:rsidRPr="00137108" w:rsidRDefault="00137108" w:rsidP="00137108">
      <w:pPr>
        <w:ind w:left="706"/>
        <w:rPr>
          <w:b/>
          <w:bCs/>
        </w:rPr>
      </w:pPr>
      <w:r w:rsidRPr="00137108">
        <w:rPr>
          <w:b/>
          <w:bCs/>
          <w:i/>
          <w:sz w:val="22"/>
          <w:szCs w:val="22"/>
        </w:rPr>
        <w:t xml:space="preserve">   </w:t>
      </w:r>
      <w:r w:rsidR="00890FD3" w:rsidRPr="00137108">
        <w:rPr>
          <w:b/>
          <w:bCs/>
          <w:i/>
          <w:sz w:val="22"/>
          <w:szCs w:val="22"/>
        </w:rPr>
        <w:t xml:space="preserve">DGR 28/09/2018 n. 32-7605 </w:t>
      </w:r>
      <w:r w:rsidR="00890FD3" w:rsidRPr="00137108">
        <w:rPr>
          <w:b/>
          <w:bCs/>
          <w:sz w:val="22"/>
          <w:szCs w:val="22"/>
        </w:rPr>
        <w:t>– Avviso di ispezione</w:t>
      </w:r>
    </w:p>
    <w:p w14:paraId="70AC2948" w14:textId="77777777" w:rsidR="002F24C7" w:rsidRPr="00137108" w:rsidRDefault="002F24C7" w:rsidP="00137108">
      <w:pPr>
        <w:rPr>
          <w:b/>
          <w:bCs/>
        </w:rPr>
      </w:pPr>
    </w:p>
    <w:p w14:paraId="2F4D78F4" w14:textId="185154AE" w:rsidR="00890FD3" w:rsidRDefault="00890FD3">
      <w:r>
        <w:rPr>
          <w:sz w:val="22"/>
          <w:szCs w:val="22"/>
        </w:rPr>
        <w:t>L’Agenzia Regionale per la Protezione Ambientale del Piemonte effettua ispezioni su impianti termici volte a verificarne lo stato di esercizio e di manutenzione ai fini del contenimento dei consumi energetici e delle emissioni in atmosfera</w:t>
      </w:r>
      <w:r w:rsidR="002F24C7">
        <w:rPr>
          <w:sz w:val="22"/>
          <w:szCs w:val="22"/>
        </w:rPr>
        <w:t>.</w:t>
      </w:r>
    </w:p>
    <w:p w14:paraId="2D93F595" w14:textId="77777777" w:rsidR="002F24C7" w:rsidRDefault="002F24C7">
      <w:pPr>
        <w:rPr>
          <w:sz w:val="22"/>
          <w:szCs w:val="22"/>
        </w:rPr>
      </w:pPr>
    </w:p>
    <w:p w14:paraId="2C5A1B77" w14:textId="37969B8A" w:rsidR="00890FD3" w:rsidRDefault="00890FD3">
      <w:r>
        <w:rPr>
          <w:sz w:val="22"/>
          <w:szCs w:val="22"/>
        </w:rPr>
        <w:t>A tale scopo è stato selezionato l’impianto termico</w:t>
      </w:r>
      <w:r w:rsidR="002F24C7">
        <w:rPr>
          <w:sz w:val="22"/>
          <w:szCs w:val="22"/>
        </w:rPr>
        <w:t xml:space="preserve"> </w:t>
      </w:r>
      <w:r w:rsidR="004A36B5">
        <w:rPr>
          <w:sz w:val="22"/>
          <w:szCs w:val="22"/>
        </w:rPr>
        <w:t>{{</w:t>
      </w:r>
      <w:proofErr w:type="spellStart"/>
      <w:r w:rsidR="004A36B5">
        <w:rPr>
          <w:sz w:val="22"/>
          <w:szCs w:val="22"/>
        </w:rPr>
        <w:t>codice_impianto</w:t>
      </w:r>
      <w:proofErr w:type="spellEnd"/>
      <w:r w:rsidR="004A36B5">
        <w:rPr>
          <w:sz w:val="22"/>
          <w:szCs w:val="22"/>
        </w:rPr>
        <w:t>}</w:t>
      </w:r>
      <w:proofErr w:type="gramStart"/>
      <w:r w:rsidR="004A36B5">
        <w:rPr>
          <w:sz w:val="22"/>
          <w:szCs w:val="22"/>
        </w:rPr>
        <w:t>}</w:t>
      </w:r>
      <w:r w:rsidR="002F24C7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,</w:t>
      </w:r>
      <w:proofErr w:type="gramEnd"/>
      <w:r w:rsidR="004A36B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sito in</w:t>
      </w:r>
      <w:r w:rsidR="004A36B5">
        <w:rPr>
          <w:sz w:val="22"/>
          <w:szCs w:val="22"/>
        </w:rPr>
        <w:t xml:space="preserve"> {{</w:t>
      </w:r>
      <w:proofErr w:type="spellStart"/>
      <w:r w:rsidR="004A36B5">
        <w:rPr>
          <w:sz w:val="22"/>
          <w:szCs w:val="22"/>
        </w:rPr>
        <w:t>indirizzo_impianto</w:t>
      </w:r>
      <w:proofErr w:type="spellEnd"/>
      <w:r w:rsidR="004A36B5">
        <w:rPr>
          <w:sz w:val="22"/>
          <w:szCs w:val="22"/>
        </w:rPr>
        <w:t xml:space="preserve">}} </w:t>
      </w:r>
      <w:r>
        <w:rPr>
          <w:sz w:val="22"/>
          <w:szCs w:val="22"/>
        </w:rPr>
        <w:t>presso il quale, in data</w:t>
      </w:r>
      <w:r w:rsidR="004A36B5">
        <w:rPr>
          <w:sz w:val="22"/>
          <w:szCs w:val="22"/>
        </w:rPr>
        <w:t xml:space="preserve"> {{</w:t>
      </w:r>
      <w:proofErr w:type="spellStart"/>
      <w:r w:rsidR="004A36B5">
        <w:rPr>
          <w:sz w:val="22"/>
          <w:szCs w:val="22"/>
        </w:rPr>
        <w:t>data_ispezione</w:t>
      </w:r>
      <w:proofErr w:type="spellEnd"/>
      <w:r w:rsidR="004A36B5" w:rsidRPr="004A36B5">
        <w:rPr>
          <w:sz w:val="22"/>
          <w:szCs w:val="22"/>
        </w:rPr>
        <w:t>}}</w:t>
      </w:r>
      <w:r w:rsidR="000539AD">
        <w:rPr>
          <w:sz w:val="22"/>
          <w:szCs w:val="22"/>
        </w:rPr>
        <w:t xml:space="preserve"> </w:t>
      </w:r>
      <w:r w:rsidRPr="004A36B5">
        <w:rPr>
          <w:b/>
          <w:sz w:val="22"/>
          <w:szCs w:val="22"/>
        </w:rPr>
        <w:t xml:space="preserve">, alle ore </w:t>
      </w:r>
      <w:r w:rsidR="004A36B5" w:rsidRPr="002F24C7">
        <w:rPr>
          <w:bCs/>
          <w:sz w:val="22"/>
          <w:szCs w:val="22"/>
        </w:rPr>
        <w:t>{{</w:t>
      </w:r>
      <w:proofErr w:type="spellStart"/>
      <w:r w:rsidR="004A36B5" w:rsidRPr="002F24C7">
        <w:rPr>
          <w:bCs/>
          <w:sz w:val="22"/>
          <w:szCs w:val="22"/>
        </w:rPr>
        <w:t>ora_ispezione</w:t>
      </w:r>
      <w:proofErr w:type="spellEnd"/>
      <w:r w:rsidR="004A36B5" w:rsidRPr="002F24C7">
        <w:rPr>
          <w:bCs/>
          <w:sz w:val="22"/>
          <w:szCs w:val="22"/>
        </w:rPr>
        <w:t>}}</w:t>
      </w:r>
      <w:r w:rsidR="004A36B5" w:rsidRPr="002F24C7">
        <w:rPr>
          <w:bCs/>
          <w:sz w:val="22"/>
          <w:szCs w:val="22"/>
          <w:lang w:eastAsia="it-IT"/>
        </w:rPr>
        <w:t xml:space="preserve"> </w:t>
      </w:r>
      <w:r w:rsidRPr="004A36B5">
        <w:rPr>
          <w:b/>
          <w:sz w:val="22"/>
          <w:szCs w:val="22"/>
        </w:rPr>
        <w:t xml:space="preserve">circa, </w:t>
      </w:r>
      <w:r w:rsidRPr="004A36B5">
        <w:rPr>
          <w:sz w:val="22"/>
          <w:szCs w:val="22"/>
        </w:rPr>
        <w:t>verrà effettuata un’ispezione da parte di nostro personale tecnico. Si richiede, pertanto</w:t>
      </w:r>
      <w:r>
        <w:rPr>
          <w:sz w:val="22"/>
          <w:szCs w:val="22"/>
        </w:rPr>
        <w:t>, la presenza di:</w:t>
      </w:r>
    </w:p>
    <w:p w14:paraId="648D75DA" w14:textId="77777777" w:rsidR="00B36C5D" w:rsidRDefault="00B36C5D" w:rsidP="00B36C5D">
      <w:pPr>
        <w:rPr>
          <w:sz w:val="22"/>
          <w:szCs w:val="22"/>
        </w:rPr>
      </w:pPr>
    </w:p>
    <w:p w14:paraId="7DEC2C17" w14:textId="48EDC438" w:rsidR="00890FD3" w:rsidRDefault="00890FD3" w:rsidP="004C5290">
      <w:pPr>
        <w:numPr>
          <w:ilvl w:val="0"/>
          <w:numId w:val="5"/>
        </w:numPr>
      </w:pPr>
      <w:r>
        <w:rPr>
          <w:sz w:val="22"/>
          <w:szCs w:val="22"/>
        </w:rPr>
        <w:t>responsabile dell’impianto o amministratore nel caso di condominio</w:t>
      </w:r>
    </w:p>
    <w:p w14:paraId="686473A7" w14:textId="77777777" w:rsidR="00890FD3" w:rsidRDefault="00890FD3">
      <w:pPr>
        <w:numPr>
          <w:ilvl w:val="0"/>
          <w:numId w:val="4"/>
        </w:numPr>
      </w:pPr>
      <w:r>
        <w:rPr>
          <w:sz w:val="22"/>
          <w:szCs w:val="22"/>
        </w:rPr>
        <w:t>responsabile dell’impresa di manutenzione dell’impianto termico abilitato ad operare sull’impianto o suo delegato.</w:t>
      </w:r>
    </w:p>
    <w:p w14:paraId="38B9BF54" w14:textId="77777777" w:rsidR="00B36C5D" w:rsidRDefault="00B36C5D">
      <w:pPr>
        <w:rPr>
          <w:sz w:val="22"/>
          <w:szCs w:val="22"/>
        </w:rPr>
      </w:pPr>
    </w:p>
    <w:p w14:paraId="04B6EE97" w14:textId="790B11E0" w:rsidR="00890FD3" w:rsidRDefault="00890FD3">
      <w:r>
        <w:rPr>
          <w:sz w:val="22"/>
          <w:szCs w:val="22"/>
        </w:rPr>
        <w:t>In tale occasione si richiede di mettere a disposizione dell’Agenzia tutta la documentazione tecnica relativa all’impianto ed in particolare:</w:t>
      </w:r>
    </w:p>
    <w:p w14:paraId="78EBD438" w14:textId="77777777" w:rsidR="00890FD3" w:rsidRDefault="00890FD3">
      <w:pPr>
        <w:numPr>
          <w:ilvl w:val="0"/>
          <w:numId w:val="3"/>
        </w:numPr>
      </w:pPr>
      <w:r>
        <w:rPr>
          <w:sz w:val="22"/>
          <w:szCs w:val="22"/>
        </w:rPr>
        <w:t>libretto di impianto</w:t>
      </w:r>
    </w:p>
    <w:p w14:paraId="0A395F7C" w14:textId="77777777" w:rsidR="00890FD3" w:rsidRDefault="00890FD3">
      <w:pPr>
        <w:numPr>
          <w:ilvl w:val="0"/>
          <w:numId w:val="3"/>
        </w:numPr>
      </w:pPr>
      <w:r>
        <w:rPr>
          <w:sz w:val="22"/>
          <w:szCs w:val="22"/>
        </w:rPr>
        <w:t xml:space="preserve">rapporti di controllo </w:t>
      </w: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efficienza energetica</w:t>
      </w:r>
    </w:p>
    <w:p w14:paraId="5610C454" w14:textId="77777777" w:rsidR="00890FD3" w:rsidRDefault="00890FD3">
      <w:pPr>
        <w:numPr>
          <w:ilvl w:val="0"/>
          <w:numId w:val="3"/>
        </w:numPr>
      </w:pPr>
      <w:r>
        <w:rPr>
          <w:sz w:val="22"/>
          <w:szCs w:val="22"/>
        </w:rPr>
        <w:t>dichiarazioni di conformità</w:t>
      </w:r>
    </w:p>
    <w:p w14:paraId="5C48B1C4" w14:textId="77777777" w:rsidR="00890FD3" w:rsidRDefault="00890FD3">
      <w:pPr>
        <w:pStyle w:val="Paragrafoelenco"/>
        <w:numPr>
          <w:ilvl w:val="0"/>
          <w:numId w:val="3"/>
        </w:numPr>
      </w:pPr>
      <w:r>
        <w:rPr>
          <w:sz w:val="22"/>
          <w:szCs w:val="22"/>
        </w:rPr>
        <w:t xml:space="preserve">altra documentazione a corredo per impianti di potenza superiore a 35 kW (pratica Ispesl/Inail DM 1/12/1975, Certificato Prevenzione Incendi o </w:t>
      </w:r>
      <w:proofErr w:type="gramStart"/>
      <w:r>
        <w:rPr>
          <w:sz w:val="22"/>
          <w:szCs w:val="22"/>
        </w:rPr>
        <w:t>SCIA,…</w:t>
      </w:r>
      <w:proofErr w:type="gramEnd"/>
      <w:r>
        <w:rPr>
          <w:sz w:val="22"/>
          <w:szCs w:val="22"/>
        </w:rPr>
        <w:t>)</w:t>
      </w:r>
    </w:p>
    <w:p w14:paraId="6BD89194" w14:textId="77777777" w:rsidR="00890FD3" w:rsidRDefault="00890FD3">
      <w:pPr>
        <w:numPr>
          <w:ilvl w:val="0"/>
          <w:numId w:val="3"/>
        </w:numPr>
      </w:pPr>
      <w:r>
        <w:rPr>
          <w:sz w:val="22"/>
          <w:szCs w:val="22"/>
        </w:rPr>
        <w:t>relazioni tecniche per esclusione, in casi particolari, degli obblighi di termoregolazione e contabilizzazione (</w:t>
      </w:r>
      <w:proofErr w:type="spellStart"/>
      <w:r>
        <w:rPr>
          <w:sz w:val="22"/>
          <w:szCs w:val="22"/>
        </w:rPr>
        <w:t>D.Lgs</w:t>
      </w:r>
      <w:proofErr w:type="spellEnd"/>
      <w:r>
        <w:rPr>
          <w:sz w:val="22"/>
          <w:szCs w:val="22"/>
        </w:rPr>
        <w:t xml:space="preserve"> 102/2014)</w:t>
      </w:r>
    </w:p>
    <w:p w14:paraId="6E55D1C0" w14:textId="77777777" w:rsidR="00890FD3" w:rsidRDefault="00890FD3">
      <w:pPr>
        <w:ind w:left="706"/>
      </w:pPr>
      <w:r>
        <w:rPr>
          <w:sz w:val="22"/>
          <w:szCs w:val="22"/>
        </w:rPr>
        <w:lastRenderedPageBreak/>
        <w:t>Relazione con il calcolo del fabbisogno energetico e criteri di ripartizione delle spese e la rendicontazione effettiva.</w:t>
      </w:r>
    </w:p>
    <w:p w14:paraId="6D5C9DAC" w14:textId="77777777" w:rsidR="00890FD3" w:rsidRDefault="00890FD3">
      <w:pPr>
        <w:rPr>
          <w:b/>
          <w:sz w:val="22"/>
          <w:szCs w:val="22"/>
        </w:rPr>
      </w:pPr>
    </w:p>
    <w:p w14:paraId="7649C6D1" w14:textId="77777777" w:rsidR="004C5290" w:rsidRDefault="004C5290" w:rsidP="004C5290">
      <w:bookmarkStart w:id="0" w:name="_Hlk83385465"/>
      <w:r>
        <w:rPr>
          <w:sz w:val="22"/>
          <w:szCs w:val="22"/>
        </w:rPr>
        <w:t>Si fa presente che potrà essere addebitato a carico del Responsabile dell’impianto, l’onere del sopralluogo sulla base di quanto previsto dall’ articolo 4, allegato B della DGR 21/05/2021 n.10-3262, in caso di mancata comunicazione dell’avvenuto adeguamento, oppure in caso di “mancato appuntamento”.</w:t>
      </w:r>
    </w:p>
    <w:bookmarkEnd w:id="0"/>
    <w:p w14:paraId="075D28FB" w14:textId="77777777" w:rsidR="004C5290" w:rsidRDefault="004C5290" w:rsidP="004C5290">
      <w:pPr>
        <w:rPr>
          <w:sz w:val="22"/>
          <w:szCs w:val="22"/>
        </w:rPr>
      </w:pPr>
    </w:p>
    <w:p w14:paraId="1BF9CBC6" w14:textId="77777777" w:rsidR="004C5290" w:rsidRDefault="004C5290" w:rsidP="004C5290">
      <w:r>
        <w:rPr>
          <w:sz w:val="22"/>
          <w:szCs w:val="22"/>
        </w:rPr>
        <w:t xml:space="preserve">Qualora non si riuscisse ad effettuare l’ispezione riprogrammata per causa imputabile al responsabile dell’impianto </w:t>
      </w:r>
      <w:r>
        <w:rPr>
          <w:i/>
          <w:iCs/>
          <w:sz w:val="22"/>
          <w:szCs w:val="22"/>
        </w:rPr>
        <w:t>si provvederà ad informare le autorità competenti di tutela della pubblica incolumità, Nel caso in cui si tratti di un impianto a gas di rete, sarà informata l’azienda distributrice per i provvedimenti previsti ai sensi dell’articolo 16 comma 6 Dl 23 maggio 2000 n°164.</w:t>
      </w:r>
    </w:p>
    <w:p w14:paraId="590B334F" w14:textId="77777777" w:rsidR="004C5290" w:rsidRDefault="004C5290" w:rsidP="004C5290">
      <w:pPr>
        <w:rPr>
          <w:b/>
          <w:sz w:val="22"/>
          <w:szCs w:val="22"/>
        </w:rPr>
      </w:pPr>
    </w:p>
    <w:p w14:paraId="1DBC4960" w14:textId="77777777" w:rsidR="004C5290" w:rsidRDefault="004C5290" w:rsidP="004C5290">
      <w:r>
        <w:rPr>
          <w:sz w:val="22"/>
          <w:szCs w:val="22"/>
        </w:rPr>
        <w:t>In relazione a quanto richiesto nei punti precedenti, si fa presente che</w:t>
      </w:r>
      <w:r>
        <w:rPr>
          <w:bCs/>
          <w:i/>
          <w:iCs/>
          <w:sz w:val="22"/>
          <w:szCs w:val="22"/>
        </w:rPr>
        <w:t xml:space="preserve"> documenti mancanti, o incompleti che dovessero emergere durante l’ispezione</w:t>
      </w:r>
      <w:r>
        <w:rPr>
          <w:i/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determineranno la non regolarità dell’impianto, con la conseguente applicazioni delle sanzioni previste dalla normativa vigente e segnalazione agli enti competenti</w:t>
      </w:r>
      <w:r>
        <w:rPr>
          <w:sz w:val="22"/>
          <w:szCs w:val="22"/>
        </w:rPr>
        <w:t>.</w:t>
      </w:r>
    </w:p>
    <w:p w14:paraId="5B579C06" w14:textId="77777777" w:rsidR="004C5290" w:rsidRDefault="004C5290" w:rsidP="004C5290">
      <w:pPr>
        <w:rPr>
          <w:b/>
          <w:sz w:val="22"/>
          <w:szCs w:val="22"/>
        </w:rPr>
      </w:pPr>
    </w:p>
    <w:p w14:paraId="4B097C34" w14:textId="77777777" w:rsidR="004C5290" w:rsidRDefault="004C5290" w:rsidP="004C5290">
      <w:r>
        <w:rPr>
          <w:b/>
          <w:sz w:val="22"/>
          <w:szCs w:val="22"/>
        </w:rPr>
        <w:t>In relazione alle norme di comportamento anti-Covid si richiede di stampare e presentare il modulo allegato opportunamente firmato, nonché di limitare il numero di persone presenti al sopralluogo al fine di consentire il rispetto di adeguate distanze interpersonali durante il sopralluogo.</w:t>
      </w:r>
    </w:p>
    <w:p w14:paraId="45EEB18E" w14:textId="77777777" w:rsidR="004C5290" w:rsidRDefault="004C5290" w:rsidP="004C5290">
      <w:pPr>
        <w:rPr>
          <w:b/>
          <w:sz w:val="22"/>
          <w:szCs w:val="22"/>
        </w:rPr>
      </w:pPr>
    </w:p>
    <w:p w14:paraId="711E662E" w14:textId="77777777" w:rsidR="004C5290" w:rsidRDefault="004C5290" w:rsidP="004C5290">
      <w:r>
        <w:rPr>
          <w:sz w:val="22"/>
          <w:szCs w:val="22"/>
        </w:rPr>
        <w:t xml:space="preserve">Per eventuali comunicazioni inviare </w:t>
      </w:r>
      <w:proofErr w:type="spellStart"/>
      <w:r>
        <w:rPr>
          <w:sz w:val="22"/>
          <w:szCs w:val="22"/>
        </w:rPr>
        <w:t>pec</w:t>
      </w:r>
      <w:proofErr w:type="spellEnd"/>
      <w:r>
        <w:rPr>
          <w:sz w:val="22"/>
          <w:szCs w:val="22"/>
        </w:rPr>
        <w:t xml:space="preserve"> all’indirizzo </w:t>
      </w:r>
      <w:hyperlink r:id="rId7" w:history="1">
        <w:r>
          <w:rPr>
            <w:rStyle w:val="Collegamentoipertestuale"/>
            <w:bCs/>
            <w:sz w:val="22"/>
            <w:szCs w:val="22"/>
          </w:rPr>
          <w:t>rischio.industriale@pec.arpa.piemonte.it</w:t>
        </w:r>
      </w:hyperlink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indicando nell’oggetto il riferimento del numero di ispezione.</w:t>
      </w:r>
    </w:p>
    <w:p w14:paraId="3642EB7F" w14:textId="77777777" w:rsidR="004C5290" w:rsidRDefault="004C5290" w:rsidP="004C5290">
      <w:pPr>
        <w:rPr>
          <w:sz w:val="22"/>
          <w:szCs w:val="22"/>
        </w:rPr>
      </w:pPr>
    </w:p>
    <w:p w14:paraId="4051397C" w14:textId="77777777" w:rsidR="004C5290" w:rsidRDefault="004C5290" w:rsidP="004C5290">
      <w:pPr>
        <w:rPr>
          <w:sz w:val="22"/>
          <w:szCs w:val="22"/>
        </w:rPr>
      </w:pPr>
    </w:p>
    <w:p w14:paraId="0717156E" w14:textId="77777777" w:rsidR="004C5290" w:rsidRDefault="004C5290" w:rsidP="004C5290">
      <w:r>
        <w:rPr>
          <w:sz w:val="22"/>
          <w:szCs w:val="22"/>
        </w:rPr>
        <w:t>Distinti saluti.</w:t>
      </w:r>
    </w:p>
    <w:p w14:paraId="1B9DC619" w14:textId="77777777" w:rsidR="004C5290" w:rsidRDefault="004C5290" w:rsidP="004C5290">
      <w:pPr>
        <w:rPr>
          <w:sz w:val="22"/>
          <w:szCs w:val="22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00"/>
        <w:gridCol w:w="5201"/>
      </w:tblGrid>
      <w:tr w:rsidR="004C5290" w14:paraId="704691CE" w14:textId="77777777" w:rsidTr="00E3672A">
        <w:tc>
          <w:tcPr>
            <w:tcW w:w="4400" w:type="dxa"/>
            <w:shd w:val="clear" w:color="auto" w:fill="auto"/>
            <w:vAlign w:val="center"/>
          </w:tcPr>
          <w:p w14:paraId="0EC57C36" w14:textId="77777777" w:rsidR="004C5290" w:rsidRDefault="004C5290" w:rsidP="00E3672A">
            <w:pPr>
              <w:snapToGrid w:val="0"/>
              <w:spacing w:line="192" w:lineRule="auto"/>
              <w:jc w:val="center"/>
              <w:rPr>
                <w:color w:val="000000"/>
              </w:rPr>
            </w:pPr>
          </w:p>
        </w:tc>
        <w:tc>
          <w:tcPr>
            <w:tcW w:w="5085" w:type="dxa"/>
            <w:shd w:val="clear" w:color="auto" w:fill="auto"/>
            <w:vAlign w:val="center"/>
          </w:tcPr>
          <w:p w14:paraId="493ACFE6" w14:textId="77777777" w:rsidR="004C5290" w:rsidRDefault="004C5290" w:rsidP="00E3672A">
            <w:pPr>
              <w:pStyle w:val="western"/>
              <w:spacing w:line="192" w:lineRule="auto"/>
              <w:jc w:val="center"/>
            </w:pPr>
            <w:r>
              <w:rPr>
                <w:sz w:val="22"/>
                <w:szCs w:val="22"/>
              </w:rPr>
              <w:t>Il Dirigente Responsabile della Struttura</w:t>
            </w:r>
          </w:p>
        </w:tc>
      </w:tr>
      <w:tr w:rsidR="004C5290" w14:paraId="489AADBD" w14:textId="77777777" w:rsidTr="00E3672A">
        <w:tc>
          <w:tcPr>
            <w:tcW w:w="4400" w:type="dxa"/>
            <w:shd w:val="clear" w:color="auto" w:fill="auto"/>
            <w:vAlign w:val="center"/>
          </w:tcPr>
          <w:p w14:paraId="5E547136" w14:textId="77777777" w:rsidR="004C5290" w:rsidRDefault="004C5290" w:rsidP="00E3672A">
            <w:pPr>
              <w:snapToGrid w:val="0"/>
              <w:spacing w:line="192" w:lineRule="auto"/>
              <w:jc w:val="center"/>
              <w:rPr>
                <w:color w:val="000000"/>
              </w:rPr>
            </w:pPr>
          </w:p>
        </w:tc>
        <w:tc>
          <w:tcPr>
            <w:tcW w:w="5085" w:type="dxa"/>
            <w:shd w:val="clear" w:color="auto" w:fill="auto"/>
            <w:vAlign w:val="center"/>
          </w:tcPr>
          <w:p w14:paraId="68881BAD" w14:textId="77777777" w:rsidR="004C5290" w:rsidRDefault="004C5290" w:rsidP="00E3672A">
            <w:pPr>
              <w:pStyle w:val="western"/>
              <w:spacing w:line="192" w:lineRule="auto"/>
              <w:jc w:val="center"/>
            </w:pPr>
            <w:r>
              <w:rPr>
                <w:i/>
                <w:sz w:val="20"/>
                <w:szCs w:val="20"/>
              </w:rPr>
              <w:t>(firmato digitalmente)</w:t>
            </w:r>
          </w:p>
        </w:tc>
      </w:tr>
      <w:tr w:rsidR="004C5290" w14:paraId="48E43946" w14:textId="77777777" w:rsidTr="00E3672A">
        <w:tc>
          <w:tcPr>
            <w:tcW w:w="4400" w:type="dxa"/>
            <w:shd w:val="clear" w:color="auto" w:fill="auto"/>
            <w:vAlign w:val="center"/>
          </w:tcPr>
          <w:p w14:paraId="71080918" w14:textId="77777777" w:rsidR="004C5290" w:rsidRDefault="004C5290" w:rsidP="00E3672A">
            <w:pPr>
              <w:snapToGrid w:val="0"/>
              <w:spacing w:line="192" w:lineRule="auto"/>
              <w:jc w:val="center"/>
              <w:rPr>
                <w:color w:val="000000"/>
              </w:rPr>
            </w:pPr>
          </w:p>
        </w:tc>
        <w:tc>
          <w:tcPr>
            <w:tcW w:w="5085" w:type="dxa"/>
            <w:shd w:val="clear" w:color="auto" w:fill="auto"/>
            <w:vAlign w:val="center"/>
          </w:tcPr>
          <w:p w14:paraId="5C51CAF6" w14:textId="77777777" w:rsidR="004C5290" w:rsidRDefault="004C5290" w:rsidP="00E3672A">
            <w:pPr>
              <w:pStyle w:val="western"/>
              <w:snapToGrid w:val="0"/>
              <w:spacing w:line="192" w:lineRule="auto"/>
              <w:jc w:val="center"/>
            </w:pPr>
          </w:p>
        </w:tc>
      </w:tr>
      <w:tr w:rsidR="004C5290" w14:paraId="3C98387F" w14:textId="77777777" w:rsidTr="00E3672A">
        <w:trPr>
          <w:trHeight w:val="156"/>
        </w:trPr>
        <w:tc>
          <w:tcPr>
            <w:tcW w:w="4400" w:type="dxa"/>
            <w:shd w:val="clear" w:color="auto" w:fill="auto"/>
            <w:vAlign w:val="center"/>
          </w:tcPr>
          <w:p w14:paraId="76762092" w14:textId="77777777" w:rsidR="004C5290" w:rsidRDefault="004C5290" w:rsidP="00E3672A">
            <w:pPr>
              <w:snapToGrid w:val="0"/>
              <w:spacing w:line="192" w:lineRule="auto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auto"/>
            <w:vAlign w:val="center"/>
          </w:tcPr>
          <w:p w14:paraId="2CCC81B1" w14:textId="77777777" w:rsidR="004C5290" w:rsidRDefault="004C5290" w:rsidP="00E3672A">
            <w:pPr>
              <w:pStyle w:val="western"/>
              <w:snapToGrid w:val="0"/>
              <w:spacing w:line="192" w:lineRule="auto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4CA16305" w14:textId="77777777" w:rsidR="00890FD3" w:rsidRDefault="00890FD3">
      <w:pPr>
        <w:pageBreakBefore/>
      </w:pPr>
    </w:p>
    <w:p w14:paraId="66609141" w14:textId="77777777" w:rsidR="00890FD3" w:rsidRDefault="00890FD3">
      <w:pPr>
        <w:rPr>
          <w:sz w:val="20"/>
          <w:szCs w:val="20"/>
        </w:rPr>
      </w:pPr>
    </w:p>
    <w:p w14:paraId="21B14DAC" w14:textId="77777777" w:rsidR="00890FD3" w:rsidRDefault="00890FD3">
      <w:pPr>
        <w:pStyle w:val="Paragrafoelenco"/>
        <w:ind w:left="0"/>
        <w:rPr>
          <w:b/>
          <w:i/>
          <w:iCs/>
          <w:sz w:val="20"/>
          <w:szCs w:val="20"/>
        </w:rPr>
      </w:pPr>
    </w:p>
    <w:p w14:paraId="1B78C7EC" w14:textId="77777777" w:rsidR="002B7B9E" w:rsidRDefault="002B7B9E" w:rsidP="002B7B9E">
      <w:pPr>
        <w:pStyle w:val="Paragrafoelenco"/>
        <w:ind w:left="11"/>
        <w:jc w:val="center"/>
      </w:pPr>
      <w:r>
        <w:rPr>
          <w:b/>
          <w:i/>
          <w:iCs/>
          <w:sz w:val="22"/>
          <w:szCs w:val="22"/>
        </w:rPr>
        <w:t>AUTODICHIARAZIONE AI SENSI DEGLI ARTT. 46 E 47 DPR N. 445/2000</w:t>
      </w:r>
    </w:p>
    <w:p w14:paraId="039A5911" w14:textId="77777777" w:rsidR="002B7B9E" w:rsidRDefault="002B7B9E" w:rsidP="002B7B9E">
      <w:pPr>
        <w:pStyle w:val="Paragrafoelenco"/>
        <w:ind w:left="11"/>
        <w:rPr>
          <w:b/>
          <w:i/>
          <w:iCs/>
          <w:sz w:val="20"/>
          <w:szCs w:val="20"/>
        </w:rPr>
      </w:pPr>
    </w:p>
    <w:p w14:paraId="53579AB8" w14:textId="77777777" w:rsidR="002B7B9E" w:rsidRDefault="002B7B9E" w:rsidP="002B7B9E">
      <w:pPr>
        <w:pStyle w:val="Paragrafoelenco"/>
        <w:ind w:left="11"/>
        <w:rPr>
          <w:b/>
          <w:i/>
          <w:iCs/>
          <w:sz w:val="20"/>
          <w:szCs w:val="20"/>
        </w:rPr>
      </w:pPr>
    </w:p>
    <w:p w14:paraId="62D771DD" w14:textId="77777777" w:rsidR="002B7B9E" w:rsidRDefault="002B7B9E" w:rsidP="002B7B9E">
      <w:pPr>
        <w:pStyle w:val="Paragrafoelenco"/>
        <w:ind w:left="11"/>
        <w:rPr>
          <w:b/>
          <w:i/>
          <w:iCs/>
          <w:sz w:val="20"/>
          <w:szCs w:val="20"/>
        </w:rPr>
      </w:pPr>
    </w:p>
    <w:p w14:paraId="7E381023" w14:textId="77777777" w:rsidR="002B7B9E" w:rsidRDefault="002B7B9E" w:rsidP="002B7B9E">
      <w:pPr>
        <w:pStyle w:val="Paragrafoelenco"/>
        <w:spacing w:line="360" w:lineRule="auto"/>
        <w:ind w:left="11"/>
      </w:pPr>
      <w:r>
        <w:rPr>
          <w:b/>
          <w:i/>
          <w:iCs/>
          <w:sz w:val="20"/>
          <w:szCs w:val="20"/>
        </w:rPr>
        <w:t xml:space="preserve">Il </w:t>
      </w:r>
      <w:proofErr w:type="gramStart"/>
      <w:r>
        <w:rPr>
          <w:b/>
          <w:i/>
          <w:iCs/>
          <w:sz w:val="20"/>
          <w:szCs w:val="20"/>
        </w:rPr>
        <w:t>sottoscritto  _</w:t>
      </w:r>
      <w:proofErr w:type="gramEnd"/>
      <w:r>
        <w:rPr>
          <w:b/>
          <w:i/>
          <w:iCs/>
          <w:sz w:val="20"/>
          <w:szCs w:val="20"/>
        </w:rPr>
        <w:t>_________________________ ____________________ presente al sopralluogo in data___/___/____presso l’impianto termico di via __________________________ ___________in ______________________,</w:t>
      </w:r>
    </w:p>
    <w:p w14:paraId="47CFFB49" w14:textId="77777777" w:rsidR="002B7B9E" w:rsidRDefault="002B7B9E" w:rsidP="002B7B9E">
      <w:pPr>
        <w:pStyle w:val="Paragrafoelenco"/>
        <w:spacing w:line="360" w:lineRule="auto"/>
        <w:ind w:left="11"/>
      </w:pPr>
      <w:r>
        <w:rPr>
          <w:rFonts w:eastAsia="Arial"/>
          <w:b/>
          <w:i/>
          <w:iCs/>
          <w:sz w:val="20"/>
          <w:szCs w:val="20"/>
        </w:rPr>
        <w:t xml:space="preserve"> </w:t>
      </w:r>
      <w:r>
        <w:rPr>
          <w:b/>
          <w:i/>
          <w:iCs/>
          <w:sz w:val="20"/>
          <w:szCs w:val="20"/>
        </w:rPr>
        <w:t xml:space="preserve">consapevole delle conseguenti penali previste in caso di dichiarazioni mendaci a pubblico ufficiale (art. 495 </w:t>
      </w:r>
      <w:proofErr w:type="spellStart"/>
      <w:r>
        <w:rPr>
          <w:b/>
          <w:i/>
          <w:iCs/>
          <w:sz w:val="20"/>
          <w:szCs w:val="20"/>
        </w:rPr>
        <w:t>c.p</w:t>
      </w:r>
      <w:proofErr w:type="spellEnd"/>
      <w:r>
        <w:rPr>
          <w:b/>
          <w:i/>
          <w:iCs/>
          <w:sz w:val="20"/>
          <w:szCs w:val="20"/>
        </w:rPr>
        <w:t>)</w:t>
      </w:r>
    </w:p>
    <w:p w14:paraId="10E80101" w14:textId="77777777" w:rsidR="002B7B9E" w:rsidRDefault="002B7B9E" w:rsidP="002B7B9E">
      <w:pPr>
        <w:pStyle w:val="Paragrafoelenco"/>
        <w:ind w:left="11"/>
        <w:rPr>
          <w:b/>
          <w:i/>
          <w:iCs/>
          <w:sz w:val="20"/>
          <w:szCs w:val="20"/>
        </w:rPr>
      </w:pPr>
    </w:p>
    <w:p w14:paraId="2F7B42E7" w14:textId="77777777" w:rsidR="002B7B9E" w:rsidRDefault="002B7B9E" w:rsidP="002B7B9E">
      <w:pPr>
        <w:pStyle w:val="Paragrafoelenco"/>
        <w:ind w:left="11"/>
        <w:rPr>
          <w:b/>
          <w:i/>
          <w:iCs/>
          <w:sz w:val="20"/>
          <w:szCs w:val="20"/>
        </w:rPr>
      </w:pPr>
    </w:p>
    <w:p w14:paraId="26C272F5" w14:textId="77777777" w:rsidR="002B7B9E" w:rsidRDefault="002B7B9E" w:rsidP="002B7B9E">
      <w:pPr>
        <w:pStyle w:val="Paragrafoelenco"/>
        <w:suppressAutoHyphens w:val="0"/>
        <w:spacing w:after="160" w:line="252" w:lineRule="auto"/>
        <w:ind w:left="11"/>
        <w:contextualSpacing/>
        <w:jc w:val="center"/>
      </w:pPr>
      <w:r>
        <w:rPr>
          <w:b/>
          <w:i/>
          <w:iCs/>
          <w:caps/>
          <w:sz w:val="20"/>
          <w:szCs w:val="20"/>
        </w:rPr>
        <w:t xml:space="preserve">DICHIARA SOTTO LA PROPRIA RESPONSABILITA’ DI ESSERE </w:t>
      </w:r>
      <w:r>
        <w:rPr>
          <w:b/>
          <w:caps/>
          <w:sz w:val="20"/>
          <w:szCs w:val="20"/>
        </w:rPr>
        <w:t>di essere a conoscenza delle misure di contenimento del contagio previste dalla normativa vigente</w:t>
      </w:r>
    </w:p>
    <w:p w14:paraId="0CC0EF15" w14:textId="77777777" w:rsidR="002B7B9E" w:rsidRDefault="002B7B9E" w:rsidP="002B7B9E">
      <w:pPr>
        <w:pStyle w:val="Paragrafoelenco"/>
        <w:ind w:left="0"/>
        <w:jc w:val="center"/>
        <w:rPr>
          <w:b/>
          <w:caps/>
        </w:rPr>
      </w:pPr>
    </w:p>
    <w:p w14:paraId="60A0B671" w14:textId="77777777" w:rsidR="002B7B9E" w:rsidRPr="002B7B9E" w:rsidRDefault="002B7B9E" w:rsidP="002B7B9E">
      <w:pPr>
        <w:pStyle w:val="Paragrafoelenco"/>
        <w:ind w:left="11"/>
        <w:rPr>
          <w:b/>
          <w:i/>
          <w:iCs/>
          <w:caps/>
          <w:sz w:val="20"/>
          <w:szCs w:val="20"/>
        </w:rPr>
      </w:pPr>
    </w:p>
    <w:p w14:paraId="108407A3" w14:textId="77777777" w:rsidR="002B7B9E" w:rsidRDefault="002B7B9E" w:rsidP="002B7B9E">
      <w:pPr>
        <w:pStyle w:val="Paragrafoelenco"/>
        <w:ind w:left="0"/>
      </w:pPr>
      <w:r>
        <w:rPr>
          <w:b/>
          <w:sz w:val="20"/>
          <w:szCs w:val="20"/>
        </w:rPr>
        <w:t>Per le esigenze lavorative dichiara che la propria temperatura corporea è inferiore a 37,5°C.</w:t>
      </w:r>
    </w:p>
    <w:p w14:paraId="3425B1FC" w14:textId="77777777" w:rsidR="002B7B9E" w:rsidRDefault="002B7B9E" w:rsidP="002B7B9E">
      <w:pPr>
        <w:pStyle w:val="Paragrafoelenco"/>
        <w:ind w:left="11"/>
        <w:rPr>
          <w:b/>
          <w:i/>
          <w:iCs/>
          <w:sz w:val="20"/>
          <w:szCs w:val="20"/>
        </w:rPr>
      </w:pPr>
    </w:p>
    <w:p w14:paraId="2529EC1C" w14:textId="77777777" w:rsidR="002B7B9E" w:rsidRDefault="002B7B9E" w:rsidP="002B7B9E">
      <w:pPr>
        <w:pStyle w:val="Paragrafoelenco"/>
        <w:ind w:left="11"/>
        <w:rPr>
          <w:b/>
          <w:i/>
          <w:iCs/>
          <w:sz w:val="20"/>
          <w:szCs w:val="20"/>
        </w:rPr>
      </w:pPr>
    </w:p>
    <w:p w14:paraId="5453C6A9" w14:textId="77777777" w:rsidR="002B7B9E" w:rsidRDefault="002B7B9E" w:rsidP="002B7B9E">
      <w:pPr>
        <w:pStyle w:val="Paragrafoelenco"/>
        <w:rPr>
          <w:b/>
          <w:i/>
          <w:iCs/>
          <w:sz w:val="20"/>
          <w:szCs w:val="20"/>
        </w:rPr>
      </w:pPr>
    </w:p>
    <w:p w14:paraId="2CF92F17" w14:textId="77777777" w:rsidR="002B7B9E" w:rsidRDefault="002B7B9E" w:rsidP="002B7B9E">
      <w:pPr>
        <w:pStyle w:val="Paragrafoelenco"/>
        <w:rPr>
          <w:b/>
          <w:i/>
          <w:iCs/>
          <w:sz w:val="20"/>
          <w:szCs w:val="20"/>
        </w:rPr>
      </w:pPr>
    </w:p>
    <w:p w14:paraId="6E905C32" w14:textId="77777777" w:rsidR="002B7B9E" w:rsidRDefault="002B7B9E" w:rsidP="002B7B9E">
      <w:pPr>
        <w:pStyle w:val="Paragrafoelenco"/>
        <w:rPr>
          <w:b/>
          <w:sz w:val="20"/>
          <w:szCs w:val="20"/>
        </w:rPr>
      </w:pPr>
    </w:p>
    <w:p w14:paraId="098BFA55" w14:textId="332DD803" w:rsidR="00890FD3" w:rsidRPr="002B7B9E" w:rsidRDefault="002B7B9E" w:rsidP="002B7B9E">
      <w:pPr>
        <w:pStyle w:val="Paragrafoelenco"/>
        <w:ind w:left="11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Firma leggibile</w:t>
      </w:r>
    </w:p>
    <w:p w14:paraId="5A0F3C10" w14:textId="77777777" w:rsidR="00890FD3" w:rsidRDefault="00890FD3">
      <w:pPr>
        <w:sectPr w:rsidR="00890FD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97" w:right="1287" w:bottom="1440" w:left="1134" w:header="720" w:footer="465" w:gutter="0"/>
          <w:pgNumType w:start="1"/>
          <w:cols w:space="720"/>
          <w:titlePg/>
          <w:docGrid w:linePitch="600" w:charSpace="32768"/>
        </w:sectPr>
      </w:pPr>
    </w:p>
    <w:p w14:paraId="15801097" w14:textId="77777777" w:rsidR="00890FD3" w:rsidRDefault="00890FD3"/>
    <w:p w14:paraId="6D0932CA" w14:textId="77777777" w:rsidR="00890FD3" w:rsidRDefault="00890FD3"/>
    <w:p w14:paraId="14EE6998" w14:textId="77777777" w:rsidR="00890FD3" w:rsidRDefault="00890FD3"/>
    <w:p w14:paraId="1955A996" w14:textId="77777777" w:rsidR="00890FD3" w:rsidRDefault="00890FD3"/>
    <w:p w14:paraId="0657B045" w14:textId="77777777" w:rsidR="00890FD3" w:rsidRDefault="00890FD3"/>
    <w:p w14:paraId="6D11F332" w14:textId="77777777" w:rsidR="00890FD3" w:rsidRDefault="00890FD3"/>
    <w:p w14:paraId="64ABC4D7" w14:textId="77777777" w:rsidR="00890FD3" w:rsidRDefault="00890FD3">
      <w:pPr>
        <w:sectPr w:rsidR="00890FD3">
          <w:type w:val="continuous"/>
          <w:pgSz w:w="11906" w:h="16838"/>
          <w:pgMar w:top="1797" w:right="1287" w:bottom="1440" w:left="1134" w:header="720" w:footer="465" w:gutter="0"/>
          <w:cols w:space="720"/>
          <w:docGrid w:linePitch="600" w:charSpace="32768"/>
        </w:sectPr>
      </w:pPr>
    </w:p>
    <w:p w14:paraId="2CAB59BA" w14:textId="77777777" w:rsidR="00890FD3" w:rsidRDefault="00890FD3">
      <w:pPr>
        <w:sectPr w:rsidR="00890FD3">
          <w:type w:val="continuous"/>
          <w:pgSz w:w="11906" w:h="16838"/>
          <w:pgMar w:top="1797" w:right="1287" w:bottom="1440" w:left="1134" w:header="720" w:footer="465" w:gutter="0"/>
          <w:cols w:space="720"/>
          <w:docGrid w:linePitch="600" w:charSpace="32768"/>
        </w:sectPr>
      </w:pPr>
    </w:p>
    <w:p w14:paraId="449E0472" w14:textId="77777777" w:rsidR="00890FD3" w:rsidRDefault="00890FD3">
      <w:pPr>
        <w:sectPr w:rsidR="00890FD3">
          <w:type w:val="continuous"/>
          <w:pgSz w:w="11906" w:h="16838"/>
          <w:pgMar w:top="1797" w:right="1287" w:bottom="1440" w:left="1134" w:header="720" w:footer="465" w:gutter="0"/>
          <w:cols w:space="720"/>
          <w:docGrid w:linePitch="600" w:charSpace="32768"/>
        </w:sectPr>
      </w:pPr>
    </w:p>
    <w:p w14:paraId="7D1D5503" w14:textId="77777777" w:rsidR="00890FD3" w:rsidRDefault="00890FD3"/>
    <w:sectPr w:rsidR="00890FD3">
      <w:type w:val="continuous"/>
      <w:pgSz w:w="11906" w:h="16838"/>
      <w:pgMar w:top="1797" w:right="1287" w:bottom="1440" w:left="1134" w:header="720" w:footer="465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74A2" w14:textId="77777777" w:rsidR="003C7E76" w:rsidRDefault="003C7E76">
      <w:r>
        <w:separator/>
      </w:r>
    </w:p>
  </w:endnote>
  <w:endnote w:type="continuationSeparator" w:id="0">
    <w:p w14:paraId="0BCE97E0" w14:textId="77777777" w:rsidR="003C7E76" w:rsidRDefault="003C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charset w:val="00"/>
    <w:family w:val="roman"/>
    <w:pitch w:val="default"/>
  </w:font>
  <w:font w:name="Palatino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2FA5" w14:textId="77777777" w:rsidR="00890FD3" w:rsidRDefault="00890FD3">
    <w:pPr>
      <w:spacing w:before="100" w:line="120" w:lineRule="auto"/>
      <w:jc w:val="center"/>
    </w:pPr>
    <w:r>
      <w:rPr>
        <w:b/>
        <w:bCs/>
        <w:color w:val="000000"/>
        <w:sz w:val="18"/>
        <w:szCs w:val="18"/>
      </w:rPr>
      <w:t>ARPA Piemonte</w:t>
    </w:r>
  </w:p>
  <w:p w14:paraId="4A018058" w14:textId="77777777" w:rsidR="00890FD3" w:rsidRDefault="00890FD3">
    <w:pPr>
      <w:spacing w:before="100" w:line="120" w:lineRule="auto"/>
      <w:jc w:val="center"/>
    </w:pPr>
    <w:r>
      <w:rPr>
        <w:color w:val="000000"/>
        <w:sz w:val="18"/>
        <w:szCs w:val="18"/>
      </w:rPr>
      <w:t>Codice Fiscale- Partita IVA 07176380017</w:t>
    </w:r>
  </w:p>
  <w:p w14:paraId="36A57AAC" w14:textId="77777777" w:rsidR="00890FD3" w:rsidRDefault="00890FD3">
    <w:pPr>
      <w:spacing w:before="100" w:line="120" w:lineRule="auto"/>
      <w:jc w:val="center"/>
    </w:pPr>
    <w:r>
      <w:rPr>
        <w:b/>
        <w:bCs/>
        <w:color w:val="000000"/>
        <w:sz w:val="18"/>
        <w:szCs w:val="18"/>
      </w:rPr>
      <w:t>Dipartimento Rischi Fisici e Tecnologici</w:t>
    </w:r>
  </w:p>
  <w:p w14:paraId="055FF600" w14:textId="77777777" w:rsidR="00890FD3" w:rsidRDefault="00890FD3">
    <w:pPr>
      <w:spacing w:before="100" w:line="120" w:lineRule="auto"/>
      <w:jc w:val="center"/>
    </w:pPr>
    <w:r>
      <w:rPr>
        <w:color w:val="000000"/>
        <w:sz w:val="18"/>
        <w:szCs w:val="18"/>
      </w:rPr>
      <w:t>Struttura Semplice Impianti industriali ed energia</w:t>
    </w:r>
  </w:p>
  <w:p w14:paraId="4D6D057D" w14:textId="77777777" w:rsidR="00890FD3" w:rsidRDefault="00890FD3">
    <w:pPr>
      <w:spacing w:before="100" w:line="120" w:lineRule="auto"/>
      <w:ind w:right="-113" w:hanging="57"/>
      <w:jc w:val="center"/>
    </w:pPr>
    <w:r>
      <w:rPr>
        <w:color w:val="000000"/>
        <w:sz w:val="18"/>
        <w:szCs w:val="18"/>
      </w:rPr>
      <w:t xml:space="preserve">Via Pio VII 9 - 10135 Torino - tel. 011 19680443 – </w:t>
    </w:r>
    <w:proofErr w:type="gramStart"/>
    <w:r>
      <w:rPr>
        <w:color w:val="000000"/>
        <w:sz w:val="18"/>
        <w:szCs w:val="18"/>
      </w:rPr>
      <w:t>email</w:t>
    </w:r>
    <w:proofErr w:type="gramEnd"/>
    <w:r>
      <w:rPr>
        <w:color w:val="000000"/>
        <w:sz w:val="18"/>
        <w:szCs w:val="18"/>
      </w:rPr>
      <w:t>: rischio.industriale@pec.arpa.piemonte.it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E9EB" w14:textId="77777777" w:rsidR="00890FD3" w:rsidRDefault="00890FD3">
    <w:pPr>
      <w:spacing w:before="100" w:line="120" w:lineRule="auto"/>
      <w:jc w:val="center"/>
    </w:pPr>
    <w:r>
      <w:rPr>
        <w:b/>
        <w:bCs/>
        <w:color w:val="000000"/>
        <w:sz w:val="18"/>
        <w:szCs w:val="18"/>
      </w:rPr>
      <w:t>ARPA Piemonte</w:t>
    </w:r>
  </w:p>
  <w:p w14:paraId="3916C499" w14:textId="77777777" w:rsidR="00890FD3" w:rsidRDefault="00890FD3">
    <w:pPr>
      <w:spacing w:before="100" w:line="120" w:lineRule="auto"/>
      <w:jc w:val="center"/>
    </w:pPr>
    <w:r>
      <w:rPr>
        <w:color w:val="000000"/>
        <w:sz w:val="18"/>
        <w:szCs w:val="18"/>
      </w:rPr>
      <w:t>Codice Fiscale- Partita IVA 07176380017</w:t>
    </w:r>
  </w:p>
  <w:p w14:paraId="3980EE76" w14:textId="77777777" w:rsidR="00890FD3" w:rsidRDefault="00890FD3">
    <w:pPr>
      <w:spacing w:before="100" w:line="120" w:lineRule="auto"/>
      <w:jc w:val="center"/>
    </w:pPr>
    <w:r>
      <w:rPr>
        <w:b/>
        <w:bCs/>
        <w:color w:val="000000"/>
        <w:sz w:val="18"/>
        <w:szCs w:val="18"/>
      </w:rPr>
      <w:t>Dipartimento Rischi Fisici e Tecnologici</w:t>
    </w:r>
  </w:p>
  <w:p w14:paraId="2248E648" w14:textId="77777777" w:rsidR="00890FD3" w:rsidRDefault="00890FD3">
    <w:pPr>
      <w:spacing w:before="100" w:line="120" w:lineRule="auto"/>
      <w:jc w:val="center"/>
    </w:pPr>
    <w:r>
      <w:rPr>
        <w:color w:val="000000"/>
        <w:sz w:val="18"/>
        <w:szCs w:val="18"/>
      </w:rPr>
      <w:t>Struttura Semplice Impianti industriali ed energia</w:t>
    </w:r>
  </w:p>
  <w:p w14:paraId="61B72196" w14:textId="77777777" w:rsidR="00890FD3" w:rsidRDefault="00890FD3">
    <w:pPr>
      <w:spacing w:before="100" w:line="120" w:lineRule="auto"/>
      <w:ind w:right="-113" w:hanging="57"/>
      <w:jc w:val="center"/>
    </w:pPr>
    <w:r>
      <w:rPr>
        <w:color w:val="000000"/>
        <w:sz w:val="18"/>
        <w:szCs w:val="18"/>
      </w:rPr>
      <w:t xml:space="preserve">Via Pio VII 9 - 10135 Torino - tel. 011 19680443 - </w:t>
    </w:r>
    <w:proofErr w:type="gramStart"/>
    <w:r>
      <w:rPr>
        <w:color w:val="000000"/>
        <w:sz w:val="18"/>
        <w:szCs w:val="18"/>
      </w:rPr>
      <w:t>email</w:t>
    </w:r>
    <w:proofErr w:type="gramEnd"/>
    <w:r>
      <w:rPr>
        <w:color w:val="000000"/>
        <w:sz w:val="18"/>
        <w:szCs w:val="18"/>
      </w:rPr>
      <w:t>: rischio.industriale@pec.arpa.piemonte.it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FBFE" w14:textId="77777777" w:rsidR="003C7E76" w:rsidRDefault="003C7E76">
      <w:r>
        <w:separator/>
      </w:r>
    </w:p>
  </w:footnote>
  <w:footnote w:type="continuationSeparator" w:id="0">
    <w:p w14:paraId="3ACF32CB" w14:textId="77777777" w:rsidR="003C7E76" w:rsidRDefault="003C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1963" w14:textId="77777777" w:rsidR="00890FD3" w:rsidRDefault="00890FD3">
    <w:pPr>
      <w:pStyle w:val="Intestazione"/>
    </w:pPr>
    <w:r>
      <w:t xml:space="preserve">                   </w:t>
    </w:r>
    <w:r w:rsidR="003C7E76">
      <w:rPr>
        <w:rFonts w:eastAsia="Arial"/>
      </w:rPr>
      <w:pict w14:anchorId="34B4D1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7.95pt;margin-top:10.95pt;width:120.65pt;height:55.7pt;z-index:-2;mso-wrap-distance-left:0;mso-wrap-distance-right:0;mso-position-horizontal-relative:text;mso-position-vertical-relative:text" filled="t">
          <v:fill opacity="0" color2="black"/>
          <v:imagedata r:id="rId1" o:title="" croptop="-4f" cropbottom="-4f" cropleft="-2f" cropright="-2f"/>
          <w10:wrap type="topAndBottom"/>
        </v:shape>
      </w:pict>
    </w:r>
    <w:r>
      <w:rPr>
        <w:rFonts w:eastAsia="Arial"/>
      </w:rPr>
      <w:t xml:space="preserve">                           </w:t>
    </w:r>
    <w:r>
      <w:tab/>
    </w:r>
    <w:r>
      <w:tab/>
      <w:t xml:space="preserve">               </w:t>
    </w:r>
    <w:r w:rsidR="004C5290">
      <w:rPr>
        <w:lang w:eastAsia="it-IT"/>
      </w:rPr>
      <w:pict w14:anchorId="17C97B13">
        <v:shape id="_x0000_i1112" type="#_x0000_t75" style="width:102pt;height:63.6pt" filled="t">
          <v:fill opacity="0" color2="black"/>
          <v:imagedata r:id="rId2" o:title="" croptop="-3f" cropbottom="-3f" cropleft="-2f" cropright="-2f"/>
        </v:shape>
      </w:pict>
    </w:r>
    <w:r>
      <w:t xml:space="preserve">              </w:t>
    </w:r>
  </w:p>
  <w:p w14:paraId="1ED4B7C5" w14:textId="77777777" w:rsidR="00890FD3" w:rsidRDefault="003C7E76">
    <w:pPr>
      <w:pStyle w:val="Intestazione"/>
      <w:jc w:val="center"/>
      <w:rPr>
        <w:sz w:val="20"/>
        <w:lang w:eastAsia="it-IT"/>
      </w:rPr>
    </w:pPr>
    <w:r>
      <w:pict w14:anchorId="27834592">
        <v:line id="Immagine2" o:spid="_x0000_s1027" style="position:absolute;left:0;text-align:left;z-index:-1" from="0,44.45pt" to="334.85pt,44.6pt" strokecolor="silver" strokeweight=".09mm">
          <v:stroke color2="#3f3f3f" joinstyle="miter" endcap="squar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2929" w14:textId="77777777" w:rsidR="00890FD3" w:rsidRDefault="00890FD3">
    <w:pPr>
      <w:pStyle w:val="Intestazione"/>
    </w:pPr>
    <w:r>
      <w:t xml:space="preserve">        </w:t>
    </w:r>
    <w:r w:rsidR="003C7E76">
      <w:rPr>
        <w:rFonts w:eastAsia="Arial"/>
      </w:rPr>
      <w:pict w14:anchorId="7210B8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7.95pt;margin-top:10.95pt;width:120.65pt;height:55.7pt;z-index:-3;mso-wrap-distance-left:0;mso-wrap-distance-right:0;mso-position-horizontal-relative:text;mso-position-vertical-relative:text" filled="t">
          <v:fill opacity="0" color2="black"/>
          <v:imagedata r:id="rId1" o:title="" croptop="-4f" cropbottom="-4f" cropleft="-2f" cropright="-2f"/>
          <w10:wrap type="topAndBottom"/>
        </v:shape>
      </w:pict>
    </w:r>
    <w:r>
      <w:rPr>
        <w:rFonts w:eastAsia="Arial"/>
      </w:rPr>
      <w:t xml:space="preserve">                                    </w:t>
    </w:r>
    <w:r>
      <w:tab/>
    </w:r>
    <w:r>
      <w:tab/>
      <w:t xml:space="preserve">               </w:t>
    </w:r>
    <w:r>
      <w:tab/>
    </w:r>
    <w:r>
      <w:tab/>
      <w:t xml:space="preserve">  </w:t>
    </w:r>
    <w:r w:rsidR="003C7E76">
      <w:rPr>
        <w:lang w:eastAsia="it-IT"/>
      </w:rPr>
      <w:pict w14:anchorId="067C0A2B">
        <v:shape id="_x0000_i1109" type="#_x0000_t75" style="width:102pt;height:63.6pt" filled="t">
          <v:fill opacity="0" color2="black"/>
          <v:imagedata r:id="rId2" o:title="" croptop="-3f" cropbottom="-3f" cropleft="-2f" cropright="-2f"/>
        </v:shape>
      </w:pict>
    </w:r>
    <w:r>
      <w:t xml:space="preserve">              </w:t>
    </w:r>
  </w:p>
  <w:p w14:paraId="1ED1C28B" w14:textId="77777777" w:rsidR="00890FD3" w:rsidRDefault="00890FD3">
    <w:pPr>
      <w:pStyle w:val="Intestazione"/>
    </w:pPr>
    <w:r>
      <w:rPr>
        <w:rFonts w:eastAsia="Arial"/>
      </w:rPr>
      <w:t xml:space="preserve">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  <w:rPr>
        <w:rFonts w:cs="Symbol"/>
        <w:b/>
        <w:bCs/>
        <w:sz w:val="24"/>
        <w:szCs w:val="24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1" w:hanging="360"/>
      </w:pPr>
      <w:rPr>
        <w:rFonts w:ascii="Wingdings" w:hAnsi="Wingdings" w:cs="Wingdings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26B34AB"/>
    <w:multiLevelType w:val="hybridMultilevel"/>
    <w:tmpl w:val="70FA8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6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6B5"/>
    <w:rsid w:val="000539AD"/>
    <w:rsid w:val="00137108"/>
    <w:rsid w:val="0024371D"/>
    <w:rsid w:val="002B7B9E"/>
    <w:rsid w:val="002F24C7"/>
    <w:rsid w:val="003C4BD6"/>
    <w:rsid w:val="003C7E76"/>
    <w:rsid w:val="004A36B5"/>
    <w:rsid w:val="004C5290"/>
    <w:rsid w:val="004F17CC"/>
    <w:rsid w:val="004F6B5B"/>
    <w:rsid w:val="00786B76"/>
    <w:rsid w:val="007D2E03"/>
    <w:rsid w:val="008331EE"/>
    <w:rsid w:val="00890FD3"/>
    <w:rsid w:val="00A572E4"/>
    <w:rsid w:val="00AA3627"/>
    <w:rsid w:val="00B36C5D"/>
    <w:rsid w:val="00B67E11"/>
    <w:rsid w:val="00B82886"/>
    <w:rsid w:val="00B97667"/>
    <w:rsid w:val="00BB0E80"/>
    <w:rsid w:val="00C13835"/>
    <w:rsid w:val="00C4071C"/>
    <w:rsid w:val="00C72A45"/>
    <w:rsid w:val="00C90836"/>
    <w:rsid w:val="00D912CA"/>
    <w:rsid w:val="00DA7F38"/>
    <w:rsid w:val="00DF764E"/>
    <w:rsid w:val="00E769C9"/>
    <w:rsid w:val="00F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97119F1"/>
  <w15:chartTrackingRefBased/>
  <w15:docId w15:val="{7857BC53-46E8-4AD0-9204-6441D94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jc w:val="both"/>
    </w:pPr>
    <w:rPr>
      <w:rFonts w:ascii="Arial" w:hAnsi="Arial" w:cs="Arial"/>
      <w:color w:val="00000A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widowControl w:val="0"/>
      <w:numPr>
        <w:numId w:val="1"/>
      </w:numPr>
      <w:jc w:val="left"/>
      <w:outlineLvl w:val="0"/>
    </w:pPr>
    <w:rPr>
      <w:rFonts w:ascii="Times New Roman" w:hAnsi="Times New Roman" w:cs="Times New Roman"/>
      <w:szCs w:val="22"/>
    </w:rPr>
  </w:style>
  <w:style w:type="paragraph" w:styleId="Titolo2">
    <w:name w:val="heading 2"/>
    <w:basedOn w:val="Normale"/>
    <w:next w:val="Normale"/>
    <w:qFormat/>
    <w:pPr>
      <w:widowControl w:val="0"/>
      <w:numPr>
        <w:ilvl w:val="1"/>
        <w:numId w:val="1"/>
      </w:numPr>
      <w:jc w:val="left"/>
      <w:outlineLvl w:val="1"/>
    </w:pPr>
    <w:rPr>
      <w:rFonts w:ascii="Times New Roman" w:hAnsi="Times New Roman" w:cs="Times New Roman"/>
      <w:szCs w:val="22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120"/>
      <w:outlineLvl w:val="2"/>
    </w:pPr>
    <w:rPr>
      <w:b/>
      <w:bCs/>
      <w:sz w:val="22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120"/>
      <w:outlineLvl w:val="3"/>
    </w:pPr>
    <w:rPr>
      <w:b/>
      <w:bCs/>
      <w:i/>
      <w:sz w:val="20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b/>
      <w:sz w:val="22"/>
    </w:rPr>
  </w:style>
  <w:style w:type="paragraph" w:styleId="Titolo6">
    <w:name w:val="heading 6"/>
    <w:basedOn w:val="Normale"/>
    <w:next w:val="Normale"/>
    <w:qFormat/>
    <w:pPr>
      <w:keepNext/>
      <w:widowControl w:val="0"/>
      <w:numPr>
        <w:ilvl w:val="5"/>
        <w:numId w:val="1"/>
      </w:numPr>
      <w:spacing w:line="360" w:lineRule="auto"/>
      <w:outlineLvl w:val="5"/>
    </w:pPr>
    <w:rPr>
      <w:b/>
      <w:bCs/>
      <w:szCs w:val="20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shd w:val="clear" w:color="auto" w:fill="E0E0E0"/>
      <w:spacing w:line="360" w:lineRule="auto"/>
      <w:outlineLvl w:val="6"/>
    </w:pPr>
    <w:rPr>
      <w:b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Titolo9">
    <w:name w:val="heading 9"/>
    <w:basedOn w:val="Normale"/>
    <w:next w:val="Normale"/>
    <w:qFormat/>
    <w:pPr>
      <w:keepNext/>
      <w:widowControl w:val="0"/>
      <w:numPr>
        <w:ilvl w:val="8"/>
        <w:numId w:val="1"/>
      </w:numPr>
      <w:spacing w:before="240" w:line="360" w:lineRule="auto"/>
      <w:outlineLvl w:val="8"/>
    </w:pPr>
    <w:rPr>
      <w:b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  <w:b/>
      <w:sz w:val="20"/>
      <w:szCs w:val="20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cs="Times New Roman"/>
    </w:rPr>
  </w:style>
  <w:style w:type="character" w:customStyle="1" w:styleId="WW8Num2z2">
    <w:name w:val="WW8Num2z2"/>
    <w:rPr>
      <w:rFonts w:cs="Symbol"/>
      <w:b/>
      <w:bCs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sz w:val="22"/>
      <w:szCs w:val="2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Carpredefinitoparagrafo2">
    <w:name w:val="Car. predefinito paragrafo2"/>
  </w:style>
  <w:style w:type="character" w:customStyle="1" w:styleId="Titolo1Carattere">
    <w:name w:val="Titolo 1 Carattere"/>
    <w:rPr>
      <w:rFonts w:ascii="Cambria" w:hAnsi="Cambria" w:cs="Times New Roman"/>
      <w:b/>
      <w:bCs/>
      <w:kern w:val="2"/>
      <w:sz w:val="32"/>
      <w:szCs w:val="32"/>
      <w:lang w:eastAsia="zh-CN"/>
    </w:rPr>
  </w:style>
  <w:style w:type="character" w:customStyle="1" w:styleId="Titolo2Carattere1">
    <w:name w:val="Titolo 2 Carattere1"/>
    <w:rPr>
      <w:rFonts w:ascii="Cambria" w:hAnsi="Cambria" w:cs="Times New Roman"/>
      <w:b/>
      <w:bCs/>
      <w:i/>
      <w:iCs/>
      <w:sz w:val="28"/>
      <w:szCs w:val="28"/>
      <w:lang w:eastAsia="zh-CN"/>
    </w:rPr>
  </w:style>
  <w:style w:type="character" w:customStyle="1" w:styleId="Titolo3Carattere1">
    <w:name w:val="Titolo 3 Carattere1"/>
    <w:rPr>
      <w:rFonts w:ascii="Cambria" w:hAnsi="Cambria" w:cs="Times New Roman"/>
      <w:b/>
      <w:bCs/>
      <w:sz w:val="26"/>
      <w:szCs w:val="26"/>
      <w:lang w:eastAsia="zh-CN"/>
    </w:rPr>
  </w:style>
  <w:style w:type="character" w:customStyle="1" w:styleId="Titolo4Carattere">
    <w:name w:val="Titolo 4 Carattere"/>
    <w:rPr>
      <w:rFonts w:ascii="Calibri" w:hAnsi="Calibri" w:cs="Times New Roman"/>
      <w:b/>
      <w:bCs/>
      <w:sz w:val="28"/>
      <w:szCs w:val="28"/>
      <w:lang w:eastAsia="zh-CN"/>
    </w:rPr>
  </w:style>
  <w:style w:type="character" w:customStyle="1" w:styleId="Titolo5Carattere">
    <w:name w:val="Titolo 5 Carattere"/>
    <w:rPr>
      <w:rFonts w:ascii="Calibri" w:hAnsi="Calibri" w:cs="Times New Roman"/>
      <w:b/>
      <w:bCs/>
      <w:i/>
      <w:iCs/>
      <w:sz w:val="26"/>
      <w:szCs w:val="26"/>
      <w:lang w:eastAsia="zh-CN"/>
    </w:rPr>
  </w:style>
  <w:style w:type="character" w:customStyle="1" w:styleId="Titolo6Carattere">
    <w:name w:val="Titolo 6 Carattere"/>
    <w:rPr>
      <w:rFonts w:ascii="Calibri" w:hAnsi="Calibri" w:cs="Times New Roman"/>
      <w:b/>
      <w:bCs/>
      <w:lang w:eastAsia="zh-CN"/>
    </w:rPr>
  </w:style>
  <w:style w:type="character" w:customStyle="1" w:styleId="Titolo7Carattere">
    <w:name w:val="Titolo 7 Carattere"/>
    <w:rPr>
      <w:rFonts w:ascii="Calibri" w:hAnsi="Calibri" w:cs="Times New Roman"/>
      <w:sz w:val="24"/>
      <w:szCs w:val="24"/>
      <w:lang w:eastAsia="zh-CN"/>
    </w:rPr>
  </w:style>
  <w:style w:type="character" w:customStyle="1" w:styleId="Titolo8Carattere1">
    <w:name w:val="Titolo 8 Carattere1"/>
    <w:rPr>
      <w:rFonts w:ascii="Calibri" w:hAnsi="Calibri" w:cs="Times New Roman"/>
      <w:i/>
      <w:iCs/>
      <w:sz w:val="24"/>
      <w:szCs w:val="24"/>
      <w:lang w:eastAsia="zh-CN"/>
    </w:rPr>
  </w:style>
  <w:style w:type="character" w:customStyle="1" w:styleId="Titolo9Carattere">
    <w:name w:val="Titolo 9 Carattere"/>
    <w:rPr>
      <w:rFonts w:ascii="Cambria" w:hAnsi="Cambria" w:cs="Times New Roman"/>
      <w:lang w:eastAsia="zh-CN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Times New Roman" w:hAnsi="Times New Roman" w:cs="Times New Roman"/>
      <w:sz w:val="32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4">
    <w:name w:val="WW8Num19z4"/>
    <w:rPr>
      <w:rFonts w:ascii="Times New Roman" w:hAnsi="Times New Roman" w:cs="Times New Roman"/>
      <w:b/>
      <w:sz w:val="28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Times New Roman" w:hAnsi="Times New Roman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29z0">
    <w:name w:val="WW8Num29z0"/>
    <w:rPr>
      <w:rFonts w:ascii="Arial" w:hAnsi="Arial" w:cs="Arial"/>
      <w:sz w:val="22"/>
    </w:rPr>
  </w:style>
  <w:style w:type="character" w:customStyle="1" w:styleId="WW8Num29z1">
    <w:name w:val="WW8Num29z1"/>
    <w:rPr>
      <w:rFonts w:ascii="Wingdings" w:hAnsi="Wingdings" w:cs="Wingdings"/>
      <w:sz w:val="22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Arial" w:hAnsi="Arial" w:cs="Aria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Carpredefinitoparagrafo1">
    <w:name w:val="Car. predefinito paragrafo1"/>
  </w:style>
  <w:style w:type="character" w:styleId="Numeropagina">
    <w:name w:val="page number"/>
    <w:rPr>
      <w:rFonts w:cs="Times New Roman"/>
    </w:rPr>
  </w:style>
  <w:style w:type="character" w:customStyle="1" w:styleId="Caratterinotaapidipagina">
    <w:name w:val="Caratteri nota a piè di pagina"/>
    <w:rPr>
      <w:vertAlign w:val="superscript"/>
    </w:rPr>
  </w:style>
  <w:style w:type="character" w:customStyle="1" w:styleId="estremosel">
    <w:name w:val="estremosel"/>
    <w:rPr>
      <w:rFonts w:cs="Times New Roman"/>
    </w:rPr>
  </w:style>
  <w:style w:type="character" w:customStyle="1" w:styleId="nota1">
    <w:name w:val="nota1"/>
    <w:rPr>
      <w:rFonts w:cs="Times New Roman"/>
    </w:rPr>
  </w:style>
  <w:style w:type="character" w:styleId="Collegamentoipertestuale">
    <w:name w:val="Hyperlink"/>
    <w:rPr>
      <w:rFonts w:cs="Times New Roman"/>
      <w:color w:val="0000FF"/>
      <w:u w:val="single"/>
    </w:rPr>
  </w:style>
  <w:style w:type="character" w:customStyle="1" w:styleId="Rimandocommento1">
    <w:name w:val="Rimando commento1"/>
    <w:rPr>
      <w:sz w:val="16"/>
    </w:rPr>
  </w:style>
  <w:style w:type="character" w:customStyle="1" w:styleId="Titolo8Carattere">
    <w:name w:val="Titolo 8 Carattere"/>
    <w:rPr>
      <w:rFonts w:ascii="Arial" w:hAnsi="Arial" w:cs="Arial"/>
      <w:b/>
      <w:sz w:val="24"/>
    </w:rPr>
  </w:style>
  <w:style w:type="character" w:customStyle="1" w:styleId="TitoloM1Carattere">
    <w:name w:val="Titolo M1 Carattere"/>
    <w:rPr>
      <w:rFonts w:ascii="Arial" w:hAnsi="Arial" w:cs="Arial"/>
      <w:sz w:val="24"/>
      <w:shd w:val="clear" w:color="auto" w:fill="C0C0C0"/>
    </w:rPr>
  </w:style>
  <w:style w:type="character" w:customStyle="1" w:styleId="TitoloM2Carattere">
    <w:name w:val="Titolo M2 Carattere"/>
    <w:rPr>
      <w:rFonts w:ascii="Arial" w:hAnsi="Arial" w:cs="Arial"/>
      <w:b/>
      <w:sz w:val="28"/>
    </w:rPr>
  </w:style>
  <w:style w:type="character" w:customStyle="1" w:styleId="Titolo3Carattere">
    <w:name w:val="Titolo 3 Carattere"/>
    <w:rPr>
      <w:rFonts w:ascii="Arial" w:hAnsi="Arial" w:cs="Arial"/>
      <w:b/>
      <w:sz w:val="24"/>
    </w:rPr>
  </w:style>
  <w:style w:type="character" w:customStyle="1" w:styleId="TestocommentoCarattere">
    <w:name w:val="Testo commento Carattere"/>
    <w:rPr>
      <w:rFonts w:ascii="Arial" w:hAnsi="Arial" w:cs="Arial"/>
      <w:sz w:val="18"/>
    </w:rPr>
  </w:style>
  <w:style w:type="character" w:customStyle="1" w:styleId="TestofumettoCarattere">
    <w:name w:val="Testo fumetto Carattere"/>
    <w:rPr>
      <w:rFonts w:ascii="Tahoma" w:hAnsi="Tahoma" w:cs="Tahoma"/>
      <w:sz w:val="16"/>
    </w:rPr>
  </w:style>
  <w:style w:type="character" w:styleId="Enfasicorsivo">
    <w:name w:val="Emphasis"/>
    <w:qFormat/>
    <w:rPr>
      <w:rFonts w:cs="Times New Roman"/>
      <w:b/>
    </w:rPr>
  </w:style>
  <w:style w:type="character" w:customStyle="1" w:styleId="SoggettocommentoCarattere">
    <w:name w:val="Soggetto commento Carattere"/>
    <w:rPr>
      <w:b/>
    </w:rPr>
  </w:style>
  <w:style w:type="character" w:customStyle="1" w:styleId="linkneltesto">
    <w:name w:val="link_nel_testo"/>
    <w:rPr>
      <w:i/>
    </w:rPr>
  </w:style>
  <w:style w:type="character" w:customStyle="1" w:styleId="provvnumcomma">
    <w:name w:val="provv_numcomma"/>
  </w:style>
  <w:style w:type="character" w:customStyle="1" w:styleId="provvnumart">
    <w:name w:val="provv_numart"/>
    <w:rPr>
      <w:b/>
    </w:rPr>
  </w:style>
  <w:style w:type="character" w:styleId="Collegamentovisitato">
    <w:name w:val="FollowedHyperlink"/>
    <w:rPr>
      <w:rFonts w:cs="Times New Roman"/>
      <w:color w:val="954F72"/>
      <w:u w:val="single"/>
    </w:rPr>
  </w:style>
  <w:style w:type="character" w:customStyle="1" w:styleId="TestonormaleCarattere">
    <w:name w:val="Testo normale Carattere"/>
    <w:rPr>
      <w:rFonts w:ascii="Courier New" w:hAnsi="Courier New" w:cs="Courier New"/>
    </w:rPr>
  </w:style>
  <w:style w:type="character" w:customStyle="1" w:styleId="Titolo2Carattere">
    <w:name w:val="Titolo 2 Carattere"/>
    <w:rPr>
      <w:rFonts w:ascii="Arial" w:hAnsi="Arial" w:cs="Arial"/>
      <w:b/>
      <w:sz w:val="28"/>
    </w:rPr>
  </w:style>
  <w:style w:type="character" w:customStyle="1" w:styleId="IntestazioneCarattere">
    <w:name w:val="Intestazione Carattere"/>
    <w:rPr>
      <w:rFonts w:ascii="Arial" w:hAnsi="Arial" w:cs="Arial"/>
      <w:sz w:val="24"/>
    </w:rPr>
  </w:style>
  <w:style w:type="character" w:customStyle="1" w:styleId="Menzionenonrisolta1">
    <w:name w:val="Menzione non risolta1"/>
    <w:rPr>
      <w:color w:val="808080"/>
      <w:shd w:val="clear" w:color="auto" w:fill="E6E6E6"/>
    </w:rPr>
  </w:style>
  <w:style w:type="character" w:customStyle="1" w:styleId="CorpotestoCarattere">
    <w:name w:val="Corpo testo Carattere"/>
    <w:rPr>
      <w:rFonts w:ascii="Arial" w:hAnsi="Arial" w:cs="Arial"/>
      <w:sz w:val="24"/>
      <w:szCs w:val="24"/>
      <w:lang w:eastAsia="zh-CN"/>
    </w:rPr>
  </w:style>
  <w:style w:type="character" w:customStyle="1" w:styleId="IntestazioneCarattere1">
    <w:name w:val="Intestazione Carattere1"/>
    <w:rPr>
      <w:rFonts w:ascii="Arial" w:hAnsi="Arial" w:cs="Arial"/>
      <w:sz w:val="24"/>
      <w:szCs w:val="24"/>
      <w:lang w:eastAsia="zh-CN"/>
    </w:rPr>
  </w:style>
  <w:style w:type="character" w:customStyle="1" w:styleId="PidipaginaCarattere">
    <w:name w:val="Piè di pagina Carattere"/>
    <w:rPr>
      <w:rFonts w:ascii="Arial" w:hAnsi="Arial" w:cs="Arial"/>
      <w:sz w:val="24"/>
      <w:szCs w:val="24"/>
      <w:lang w:eastAsia="zh-CN"/>
    </w:rPr>
  </w:style>
  <w:style w:type="character" w:customStyle="1" w:styleId="RientrocorpodeltestoCarattere">
    <w:name w:val="Rientro corpo del testo Carattere"/>
    <w:rPr>
      <w:rFonts w:ascii="Arial" w:hAnsi="Arial" w:cs="Arial"/>
      <w:sz w:val="24"/>
      <w:szCs w:val="24"/>
      <w:lang w:eastAsia="zh-CN"/>
    </w:rPr>
  </w:style>
  <w:style w:type="character" w:customStyle="1" w:styleId="TestofumettoCarattere1">
    <w:name w:val="Testo fumetto Carattere1"/>
    <w:rPr>
      <w:rFonts w:cs="Arial"/>
      <w:sz w:val="2"/>
      <w:lang w:eastAsia="zh-CN"/>
    </w:rPr>
  </w:style>
  <w:style w:type="character" w:customStyle="1" w:styleId="TestonotaapidipaginaCarattere">
    <w:name w:val="Testo nota a piè di pagina Carattere"/>
    <w:rPr>
      <w:rFonts w:ascii="Arial" w:hAnsi="Arial" w:cs="Arial"/>
      <w:sz w:val="20"/>
      <w:szCs w:val="20"/>
      <w:lang w:eastAsia="zh-CN"/>
    </w:rPr>
  </w:style>
  <w:style w:type="character" w:customStyle="1" w:styleId="TestocommentoCarattere1">
    <w:name w:val="Testo commento Carattere1"/>
    <w:rPr>
      <w:rFonts w:ascii="Arial" w:hAnsi="Arial" w:cs="Arial"/>
      <w:sz w:val="20"/>
      <w:szCs w:val="20"/>
      <w:lang w:eastAsia="zh-CN"/>
    </w:rPr>
  </w:style>
  <w:style w:type="character" w:customStyle="1" w:styleId="SoggettocommentoCarattere1">
    <w:name w:val="Soggetto commento Carattere1"/>
    <w:rPr>
      <w:rFonts w:ascii="Arial" w:hAnsi="Arial" w:cs="Arial"/>
      <w:b/>
      <w:bCs/>
      <w:sz w:val="20"/>
      <w:szCs w:val="20"/>
      <w:lang w:eastAsia="zh-CN"/>
    </w:rPr>
  </w:style>
  <w:style w:type="character" w:customStyle="1" w:styleId="PreformattatoHTMLCarattere">
    <w:name w:val="Preformattato HTML Carattere"/>
    <w:rPr>
      <w:rFonts w:ascii="Courier New" w:hAnsi="Courier New" w:cs="Courier New"/>
      <w:sz w:val="20"/>
      <w:szCs w:val="20"/>
      <w:lang w:eastAsia="zh-C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Symbol"/>
      <w:b/>
      <w:bCs/>
      <w:sz w:val="24"/>
      <w:szCs w:val="24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2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Arial"/>
      <w:sz w:val="22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Symbol"/>
      <w:b/>
      <w:bCs/>
      <w:sz w:val="24"/>
      <w:szCs w:val="24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Symbol"/>
      <w:sz w:val="22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Wingdings"/>
      <w:b/>
      <w:sz w:val="20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paragraph" w:customStyle="1" w:styleId="Titolo20">
    <w:name w:val="Titolo2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pPr>
      <w:widowControl w:val="0"/>
    </w:pPr>
    <w:rPr>
      <w:szCs w:val="20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pageBreakBefore/>
      <w:spacing w:after="120"/>
    </w:pPr>
    <w:rPr>
      <w:b/>
      <w:bCs/>
      <w:szCs w:val="20"/>
    </w:rPr>
  </w:style>
  <w:style w:type="paragraph" w:customStyle="1" w:styleId="Indice">
    <w:name w:val="Indice"/>
    <w:basedOn w:val="Normale"/>
    <w:pPr>
      <w:suppressLineNumbers/>
    </w:pPr>
    <w:rPr>
      <w:rFonts w:cs="Lohit Devanagari"/>
    </w:rPr>
  </w:style>
  <w:style w:type="paragraph" w:customStyle="1" w:styleId="Titolo10">
    <w:name w:val="Titolo1"/>
    <w:basedOn w:val="Titolo4"/>
    <w:pPr>
      <w:numPr>
        <w:ilvl w:val="0"/>
        <w:numId w:val="0"/>
      </w:numPr>
      <w:jc w:val="center"/>
    </w:pPr>
    <w:rPr>
      <w:sz w:val="36"/>
      <w:szCs w:val="36"/>
    </w:rPr>
  </w:style>
  <w:style w:type="paragraph" w:customStyle="1" w:styleId="TitoloM1">
    <w:name w:val="Titolo M1"/>
    <w:basedOn w:val="Titolo8"/>
    <w:pPr>
      <w:numPr>
        <w:ilvl w:val="0"/>
        <w:numId w:val="0"/>
      </w:numPr>
      <w:shd w:val="clear" w:color="auto" w:fill="C0C0C0"/>
      <w:spacing w:before="240" w:after="240" w:line="300" w:lineRule="exact"/>
      <w:ind w:left="714" w:hanging="357"/>
      <w:jc w:val="left"/>
    </w:pPr>
    <w:rPr>
      <w:sz w:val="22"/>
    </w:rPr>
  </w:style>
  <w:style w:type="paragraph" w:customStyle="1" w:styleId="TitoloM2">
    <w:name w:val="Titolo M2"/>
    <w:basedOn w:val="Normale"/>
    <w:pPr>
      <w:spacing w:before="240" w:after="240"/>
    </w:pPr>
    <w:rPr>
      <w:b/>
      <w:sz w:val="20"/>
      <w:szCs w:val="28"/>
    </w:rPr>
  </w:style>
  <w:style w:type="paragraph" w:styleId="Intestazione">
    <w:name w:val="header"/>
    <w:basedOn w:val="Normale"/>
  </w:style>
  <w:style w:type="paragraph" w:styleId="Pidipagina">
    <w:name w:val="footer"/>
    <w:basedOn w:val="Normale"/>
  </w:style>
  <w:style w:type="paragraph" w:styleId="Rientrocorpodeltesto">
    <w:name w:val="Body Text Indent"/>
    <w:basedOn w:val="Normale"/>
    <w:pPr>
      <w:widowControl w:val="0"/>
      <w:ind w:left="1418" w:hanging="1134"/>
    </w:pPr>
    <w:rPr>
      <w:sz w:val="22"/>
      <w:szCs w:val="20"/>
    </w:rPr>
  </w:style>
  <w:style w:type="paragraph" w:customStyle="1" w:styleId="Rientrocorpodeltesto21">
    <w:name w:val="Rientro corpo del testo 21"/>
    <w:basedOn w:val="Normale"/>
    <w:pPr>
      <w:widowControl w:val="0"/>
      <w:ind w:left="1418" w:hanging="425"/>
    </w:pPr>
    <w:rPr>
      <w:sz w:val="22"/>
      <w:szCs w:val="20"/>
    </w:rPr>
  </w:style>
  <w:style w:type="paragraph" w:customStyle="1" w:styleId="LO-Normal">
    <w:name w:val="LO-Normal"/>
    <w:basedOn w:val="Normale"/>
    <w:pPr>
      <w:spacing w:before="283"/>
    </w:pPr>
    <w:rPr>
      <w:rFonts w:ascii="Palatino" w:hAnsi="Palatino" w:cs="Palatino"/>
      <w:sz w:val="20"/>
      <w:szCs w:val="20"/>
    </w:rPr>
  </w:style>
  <w:style w:type="paragraph" w:customStyle="1" w:styleId="Rientro1dopo">
    <w:name w:val="Rientro 1 dopo"/>
    <w:basedOn w:val="Normale"/>
    <w:pPr>
      <w:spacing w:before="240" w:line="360" w:lineRule="atLeast"/>
      <w:ind w:left="560" w:hanging="560"/>
    </w:pPr>
    <w:rPr>
      <w:rFonts w:ascii="Palatino" w:hAnsi="Palatino" w:cs="Palatino"/>
      <w:szCs w:val="20"/>
    </w:rPr>
  </w:style>
  <w:style w:type="paragraph" w:customStyle="1" w:styleId="Rientrocorpodeltesto31">
    <w:name w:val="Rientro corpo del testo 31"/>
    <w:basedOn w:val="Normale"/>
    <w:pPr>
      <w:spacing w:line="360" w:lineRule="auto"/>
      <w:ind w:left="851"/>
    </w:pPr>
  </w:style>
  <w:style w:type="paragraph" w:customStyle="1" w:styleId="Corpodeltesto21">
    <w:name w:val="Corpo del testo 21"/>
    <w:basedOn w:val="Normale"/>
    <w:pPr>
      <w:widowControl w:val="0"/>
    </w:pPr>
    <w:rPr>
      <w:szCs w:val="20"/>
    </w:rPr>
  </w:style>
  <w:style w:type="paragraph" w:customStyle="1" w:styleId="Corpodeltesto31">
    <w:name w:val="Corpo del testo 31"/>
    <w:basedOn w:val="Normale"/>
  </w:style>
  <w:style w:type="paragraph" w:customStyle="1" w:styleId="Normmodificato">
    <w:name w:val="Norm modificato"/>
    <w:basedOn w:val="Normale"/>
    <w:pPr>
      <w:widowControl w:val="0"/>
      <w:spacing w:before="240" w:line="360" w:lineRule="auto"/>
    </w:pPr>
    <w:rPr>
      <w:rFonts w:ascii="Palatino" w:hAnsi="Palatino" w:cs="Palatino"/>
    </w:rPr>
  </w:style>
  <w:style w:type="paragraph" w:customStyle="1" w:styleId="Rientro1tutto">
    <w:name w:val="Rientro 1 tutto"/>
    <w:basedOn w:val="Normale"/>
    <w:pPr>
      <w:spacing w:before="240" w:line="360" w:lineRule="atLeast"/>
      <w:ind w:left="560"/>
    </w:pPr>
    <w:rPr>
      <w:rFonts w:ascii="Palatino" w:hAnsi="Palatino" w:cs="Palatino"/>
    </w:rPr>
  </w:style>
  <w:style w:type="paragraph" w:customStyle="1" w:styleId="Titoloparagrafo">
    <w:name w:val="Titolo paragrafo"/>
    <w:basedOn w:val="Normale"/>
    <w:next w:val="Normale"/>
    <w:pPr>
      <w:widowControl w:val="0"/>
      <w:spacing w:before="240" w:line="360" w:lineRule="auto"/>
    </w:pPr>
    <w:rPr>
      <w:rFonts w:ascii="Palatino" w:hAnsi="Palatino" w:cs="Palatino"/>
      <w:b/>
    </w:rPr>
  </w:style>
  <w:style w:type="paragraph" w:customStyle="1" w:styleId="Testo">
    <w:name w:val="Testo"/>
    <w:basedOn w:val="Normale"/>
    <w:pPr>
      <w:spacing w:before="240" w:line="360" w:lineRule="auto"/>
    </w:pPr>
    <w:rPr>
      <w:sz w:val="20"/>
    </w:rPr>
  </w:style>
  <w:style w:type="paragraph" w:customStyle="1" w:styleId="Testonormale1">
    <w:name w:val="Testo normale1"/>
    <w:basedOn w:val="Normale"/>
    <w:pPr>
      <w:widowControl w:val="0"/>
      <w:snapToGrid w:val="0"/>
    </w:pPr>
    <w:rPr>
      <w:rFonts w:ascii="Courier New" w:hAnsi="Courier New" w:cs="Courier New"/>
      <w:sz w:val="20"/>
      <w:szCs w:val="20"/>
    </w:rPr>
  </w:style>
  <w:style w:type="paragraph" w:customStyle="1" w:styleId="Testodelblocco1">
    <w:name w:val="Testo del blocco1"/>
    <w:basedOn w:val="Normale"/>
    <w:pPr>
      <w:snapToGrid w:val="0"/>
      <w:spacing w:before="580" w:line="278" w:lineRule="atLeast"/>
      <w:ind w:left="360" w:right="1728"/>
    </w:pPr>
    <w:rPr>
      <w:sz w:val="22"/>
      <w:szCs w:val="20"/>
    </w:rPr>
  </w:style>
  <w:style w:type="paragraph" w:customStyle="1" w:styleId="Testotabellacorpo6">
    <w:name w:val="Testo tabella corpo 6"/>
    <w:basedOn w:val="Normale"/>
    <w:pPr>
      <w:spacing w:before="40"/>
    </w:pPr>
    <w:rPr>
      <w:sz w:val="18"/>
      <w:szCs w:val="20"/>
      <w:lang w:bidi="he-IL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estocommento1">
    <w:name w:val="Testo commento1"/>
    <w:basedOn w:val="Normale"/>
    <w:pPr>
      <w:spacing w:before="40"/>
    </w:pPr>
    <w:rPr>
      <w:sz w:val="18"/>
      <w:szCs w:val="20"/>
      <w:lang w:bidi="he-IL"/>
    </w:rPr>
  </w:style>
  <w:style w:type="paragraph" w:styleId="NormaleWeb">
    <w:name w:val="Normal (Web)"/>
    <w:basedOn w:val="Normale"/>
    <w:pPr>
      <w:spacing w:before="100" w:after="100"/>
    </w:pPr>
  </w:style>
  <w:style w:type="paragraph" w:customStyle="1" w:styleId="ATTO">
    <w:name w:val="ATTO"/>
    <w:basedOn w:val="Normale"/>
    <w:pPr>
      <w:spacing w:after="120"/>
    </w:pPr>
    <w:rPr>
      <w:caps/>
      <w:sz w:val="20"/>
    </w:rPr>
  </w:style>
  <w:style w:type="paragraph" w:customStyle="1" w:styleId="DATA">
    <w:name w:val="DATA"/>
    <w:basedOn w:val="Normale"/>
    <w:pPr>
      <w:spacing w:after="120"/>
    </w:pPr>
    <w:rPr>
      <w:b/>
      <w:sz w:val="20"/>
    </w:rPr>
  </w:style>
  <w:style w:type="paragraph" w:customStyle="1" w:styleId="titolo40">
    <w:name w:val="titolo 4"/>
    <w:basedOn w:val="Normale"/>
    <w:pPr>
      <w:shd w:val="clear" w:color="auto" w:fill="FFFF99"/>
    </w:pPr>
    <w:rPr>
      <w:u w:val="single"/>
    </w:rPr>
  </w:style>
  <w:style w:type="paragraph" w:styleId="Testonotaapidipagina">
    <w:name w:val="footnote text"/>
    <w:basedOn w:val="Normale"/>
    <w:pPr>
      <w:widowControl w:val="0"/>
    </w:pPr>
    <w:rPr>
      <w:sz w:val="20"/>
      <w:szCs w:val="20"/>
    </w:rPr>
  </w:style>
  <w:style w:type="paragraph" w:customStyle="1" w:styleId="Default">
    <w:name w:val="Default"/>
    <w:pPr>
      <w:suppressAutoHyphens/>
    </w:pPr>
    <w:rPr>
      <w:rFonts w:ascii="Verdana" w:hAnsi="Verdana" w:cs="Verdana"/>
      <w:color w:val="000000"/>
      <w:sz w:val="24"/>
      <w:szCs w:val="24"/>
      <w:lang w:eastAsia="zh-CN"/>
    </w:rPr>
  </w:style>
  <w:style w:type="paragraph" w:customStyle="1" w:styleId="Testocommento2">
    <w:name w:val="Testo commento2"/>
    <w:basedOn w:val="Normale"/>
    <w:rPr>
      <w:sz w:val="20"/>
      <w:szCs w:val="20"/>
    </w:rPr>
  </w:style>
  <w:style w:type="paragraph" w:styleId="Soggettocommento">
    <w:name w:val="annotation subject"/>
    <w:basedOn w:val="Testocommento1"/>
    <w:pPr>
      <w:spacing w:before="0"/>
    </w:pPr>
    <w:rPr>
      <w:rFonts w:ascii="Times New Roman" w:hAnsi="Times New Roman" w:cs="Times New Roman"/>
      <w:b/>
      <w:bCs/>
      <w:sz w:val="20"/>
      <w:lang w:bidi="ar-SA"/>
    </w:rPr>
  </w:style>
  <w:style w:type="paragraph" w:customStyle="1" w:styleId="font5">
    <w:name w:val="font5"/>
    <w:basedOn w:val="Normale"/>
    <w:pPr>
      <w:spacing w:before="100" w:after="100"/>
    </w:pPr>
    <w:rPr>
      <w:color w:val="000000"/>
      <w:sz w:val="18"/>
      <w:szCs w:val="18"/>
    </w:rPr>
  </w:style>
  <w:style w:type="paragraph" w:styleId="Sommario1">
    <w:name w:val="toc 1"/>
    <w:basedOn w:val="Normale"/>
    <w:next w:val="Normale"/>
  </w:style>
  <w:style w:type="paragraph" w:styleId="Sommario2">
    <w:name w:val="toc 2"/>
    <w:basedOn w:val="Normale"/>
    <w:next w:val="Normale"/>
    <w:pPr>
      <w:ind w:left="240"/>
    </w:pPr>
  </w:style>
  <w:style w:type="paragraph" w:styleId="Titolosommario">
    <w:name w:val="TOC Heading"/>
    <w:basedOn w:val="Titolo1"/>
    <w:next w:val="Normale"/>
    <w:qFormat/>
    <w:pPr>
      <w:keepLines/>
      <w:numPr>
        <w:numId w:val="0"/>
      </w:numPr>
      <w:spacing w:line="252" w:lineRule="auto"/>
    </w:pPr>
    <w:rPr>
      <w:rFonts w:ascii="Calibri Light" w:hAnsi="Calibri Light" w:cs="Calibri Light"/>
      <w:color w:val="2E74B5"/>
      <w:sz w:val="32"/>
      <w:szCs w:val="32"/>
    </w:rPr>
  </w:style>
  <w:style w:type="paragraph" w:styleId="Sommario3">
    <w:name w:val="toc 3"/>
    <w:basedOn w:val="Normale"/>
    <w:next w:val="Normale"/>
    <w:pPr>
      <w:ind w:left="480"/>
    </w:pPr>
  </w:style>
  <w:style w:type="paragraph" w:styleId="Paragrafoelenco">
    <w:name w:val="List Paragraph"/>
    <w:basedOn w:val="Normale"/>
    <w:qFormat/>
    <w:pPr>
      <w:ind w:left="708"/>
    </w:pPr>
  </w:style>
  <w:style w:type="paragraph" w:styleId="PreformattatoHTML">
    <w:name w:val="HTML Preformatted"/>
    <w:basedOn w:val="Normale"/>
    <w:pPr>
      <w:jc w:val="left"/>
    </w:pPr>
    <w:rPr>
      <w:rFonts w:ascii="Courier New" w:hAnsi="Courier New" w:cs="Courier New"/>
      <w:sz w:val="20"/>
      <w:szCs w:val="20"/>
    </w:rPr>
  </w:style>
  <w:style w:type="paragraph" w:styleId="Sommario4">
    <w:name w:val="toc 4"/>
    <w:basedOn w:val="Normale"/>
    <w:next w:val="Normale"/>
    <w:pPr>
      <w:ind w:left="720"/>
    </w:pPr>
  </w:style>
  <w:style w:type="paragraph" w:styleId="Sommario5">
    <w:name w:val="toc 5"/>
    <w:basedOn w:val="Normale"/>
    <w:next w:val="Normale"/>
    <w:pPr>
      <w:ind w:left="960"/>
    </w:pPr>
  </w:style>
  <w:style w:type="paragraph" w:customStyle="1" w:styleId="western">
    <w:name w:val="western"/>
    <w:basedOn w:val="Normale"/>
    <w:pPr>
      <w:spacing w:before="100" w:line="360" w:lineRule="auto"/>
    </w:pPr>
    <w:rPr>
      <w:color w:val="000000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Normale"/>
    <w:pPr>
      <w:suppressLineNumbers/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ischio.industriale@pec.arpa.piemonte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Links>
    <vt:vector size="6" baseType="variant">
      <vt:variant>
        <vt:i4>3997772</vt:i4>
      </vt:variant>
      <vt:variant>
        <vt:i4>0</vt:i4>
      </vt:variant>
      <vt:variant>
        <vt:i4>0</vt:i4>
      </vt:variant>
      <vt:variant>
        <vt:i4>5</vt:i4>
      </vt:variant>
      <vt:variant>
        <vt:lpwstr>mailto:energia@arpa.piemonte.it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 Raviola</dc:creator>
  <cp:keywords/>
  <cp:lastModifiedBy>Simone Basile</cp:lastModifiedBy>
  <cp:revision>13</cp:revision>
  <cp:lastPrinted>1995-11-21T16:41:00Z</cp:lastPrinted>
  <dcterms:created xsi:type="dcterms:W3CDTF">2022-01-28T11:13:00Z</dcterms:created>
  <dcterms:modified xsi:type="dcterms:W3CDTF">2022-03-15T10:55:00Z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-991842380</vt:i4>
  </property>
  <property fmtid="{D5CDD505-2E9C-101B-9397-08002B2CF9AE}" pid="9" name="_AuthorEmail">
    <vt:lpwstr>paola@faustomarzo.com</vt:lpwstr>
  </property>
  <property fmtid="{D5CDD505-2E9C-101B-9397-08002B2CF9AE}" pid="10" name="_AuthorEmailDisplayName">
    <vt:lpwstr>Paola Quaglino</vt:lpwstr>
  </property>
  <property fmtid="{D5CDD505-2E9C-101B-9397-08002B2CF9AE}" pid="11" name="_EmailSubject">
    <vt:lpwstr>procedura</vt:lpwstr>
  </property>
  <property fmtid="{D5CDD505-2E9C-101B-9397-08002B2CF9AE}" pid="12" name="_ReviewingToolsShownOnce">
    <vt:lpwstr/>
  </property>
</Properties>
</file>